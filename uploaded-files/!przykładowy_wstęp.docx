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0C5" w:rsidRPr="00643FAF" w:rsidRDefault="004320C5" w:rsidP="004320C5">
      <w:pPr>
        <w:tabs>
          <w:tab w:val="left" w:pos="6804"/>
        </w:tabs>
        <w:spacing w:before="240" w:after="240" w:line="240" w:lineRule="auto"/>
        <w:ind w:right="-9" w:firstLine="1"/>
        <w:jc w:val="center"/>
      </w:pPr>
      <w:r w:rsidRPr="00643FAF">
        <w:t>WYŻSZA SZKOŁA BANKOWA W WARSZAWIE</w:t>
      </w:r>
    </w:p>
    <w:p w:rsidR="004320C5" w:rsidRPr="00643FAF" w:rsidRDefault="004320C5" w:rsidP="004320C5">
      <w:pPr>
        <w:spacing w:before="240" w:after="240" w:line="240" w:lineRule="auto"/>
        <w:ind w:firstLine="1"/>
        <w:jc w:val="center"/>
        <w:rPr>
          <w:sz w:val="32"/>
          <w:szCs w:val="32"/>
        </w:rPr>
      </w:pPr>
    </w:p>
    <w:p w:rsidR="004320C5" w:rsidRPr="00643FAF" w:rsidRDefault="004320C5" w:rsidP="004320C5">
      <w:pPr>
        <w:spacing w:before="240" w:after="240" w:line="240" w:lineRule="auto"/>
        <w:ind w:firstLine="1"/>
        <w:jc w:val="center"/>
        <w:rPr>
          <w:sz w:val="32"/>
          <w:szCs w:val="32"/>
        </w:rPr>
      </w:pPr>
    </w:p>
    <w:p w:rsidR="004320C5" w:rsidRPr="00643FAF" w:rsidRDefault="004320C5" w:rsidP="004320C5">
      <w:pPr>
        <w:spacing w:before="240" w:after="240" w:line="240" w:lineRule="auto"/>
        <w:ind w:right="-9" w:firstLine="1"/>
        <w:jc w:val="center"/>
      </w:pPr>
    </w:p>
    <w:p w:rsidR="004320C5" w:rsidRPr="00643FAF" w:rsidRDefault="004320C5" w:rsidP="004320C5">
      <w:pPr>
        <w:spacing w:before="240" w:after="240" w:line="240" w:lineRule="auto"/>
        <w:ind w:right="-9" w:firstLine="1"/>
        <w:jc w:val="center"/>
      </w:pPr>
      <w:r>
        <w:t>Imię Nazwisko</w:t>
      </w:r>
      <w:r>
        <w:br/>
      </w:r>
      <w:r w:rsidRPr="00643FAF">
        <w:t xml:space="preserve">Numer albumu: </w:t>
      </w:r>
      <w:r>
        <w:t>1234</w:t>
      </w:r>
    </w:p>
    <w:p w:rsidR="004320C5" w:rsidRPr="00643FAF" w:rsidRDefault="004320C5" w:rsidP="004320C5">
      <w:pPr>
        <w:spacing w:before="240" w:after="240" w:line="240" w:lineRule="auto"/>
        <w:ind w:right="-9" w:firstLine="1"/>
        <w:jc w:val="center"/>
        <w:rPr>
          <w:b/>
          <w:bCs/>
          <w:sz w:val="32"/>
          <w:szCs w:val="32"/>
        </w:rPr>
      </w:pPr>
    </w:p>
    <w:p w:rsidR="004320C5" w:rsidRPr="00643FAF" w:rsidRDefault="004320C5" w:rsidP="004320C5">
      <w:pPr>
        <w:spacing w:before="320" w:after="240" w:line="240" w:lineRule="auto"/>
        <w:ind w:firstLine="1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Tytuł pracy dyplomowej</w:t>
      </w:r>
    </w:p>
    <w:p w:rsidR="004320C5" w:rsidRPr="00643FAF" w:rsidRDefault="004320C5" w:rsidP="004320C5">
      <w:pPr>
        <w:spacing w:before="320" w:after="240" w:line="240" w:lineRule="auto"/>
        <w:ind w:firstLine="1"/>
        <w:jc w:val="center"/>
        <w:rPr>
          <w:b/>
          <w:bCs/>
          <w:sz w:val="32"/>
          <w:szCs w:val="32"/>
        </w:rPr>
      </w:pPr>
    </w:p>
    <w:p w:rsidR="004320C5" w:rsidRPr="00643FAF" w:rsidRDefault="004320C5" w:rsidP="004320C5">
      <w:pPr>
        <w:spacing w:before="240" w:after="240" w:line="240" w:lineRule="auto"/>
        <w:ind w:right="-9" w:firstLine="1"/>
        <w:jc w:val="center"/>
        <w:rPr>
          <w:b/>
          <w:bCs/>
        </w:rPr>
      </w:pPr>
      <w:r w:rsidRPr="00643FAF">
        <w:rPr>
          <w:b/>
          <w:bCs/>
        </w:rPr>
        <w:t>Praca licencjacka</w:t>
      </w:r>
      <w:r>
        <w:rPr>
          <w:b/>
          <w:bCs/>
        </w:rPr>
        <w:t>/magisterska</w:t>
      </w:r>
    </w:p>
    <w:p w:rsidR="004320C5" w:rsidRDefault="004320C5" w:rsidP="004320C5">
      <w:pPr>
        <w:spacing w:before="240" w:after="240"/>
        <w:ind w:right="-9" w:firstLine="1"/>
        <w:jc w:val="center"/>
        <w:rPr>
          <w:sz w:val="32"/>
          <w:szCs w:val="32"/>
        </w:rPr>
      </w:pPr>
    </w:p>
    <w:p w:rsidR="004320C5" w:rsidRPr="00643FAF" w:rsidRDefault="004320C5" w:rsidP="004320C5">
      <w:pPr>
        <w:spacing w:before="240" w:after="240"/>
        <w:ind w:right="-9" w:firstLine="1"/>
        <w:jc w:val="center"/>
        <w:rPr>
          <w:sz w:val="32"/>
          <w:szCs w:val="32"/>
        </w:rPr>
      </w:pPr>
    </w:p>
    <w:p w:rsidR="004320C5" w:rsidRPr="00643FAF" w:rsidRDefault="004320C5" w:rsidP="004320C5">
      <w:pPr>
        <w:spacing w:before="240" w:after="240"/>
        <w:ind w:left="3969" w:right="-9" w:firstLine="1"/>
        <w:rPr>
          <w:b/>
          <w:bCs/>
          <w:szCs w:val="28"/>
        </w:rPr>
      </w:pPr>
      <w:r w:rsidRPr="00643FAF">
        <w:rPr>
          <w:b/>
          <w:bCs/>
          <w:szCs w:val="28"/>
        </w:rPr>
        <w:t>Promotor</w:t>
      </w:r>
      <w:r>
        <w:rPr>
          <w:b/>
          <w:bCs/>
          <w:szCs w:val="28"/>
        </w:rPr>
        <w:br/>
      </w:r>
      <w:r w:rsidRPr="00643FAF">
        <w:rPr>
          <w:b/>
          <w:bCs/>
          <w:szCs w:val="28"/>
        </w:rPr>
        <w:t>dr inż. Igor Protasowicki</w:t>
      </w:r>
    </w:p>
    <w:p w:rsidR="004320C5" w:rsidRPr="00643FAF" w:rsidRDefault="004320C5" w:rsidP="004320C5">
      <w:pPr>
        <w:spacing w:before="160" w:after="240" w:line="240" w:lineRule="auto"/>
        <w:ind w:left="4395" w:right="283" w:firstLine="1"/>
        <w:jc w:val="center"/>
        <w:rPr>
          <w:bCs/>
          <w:sz w:val="16"/>
          <w:szCs w:val="16"/>
        </w:rPr>
      </w:pPr>
      <w:r w:rsidRPr="00643FAF">
        <w:rPr>
          <w:bCs/>
          <w:sz w:val="16"/>
          <w:szCs w:val="16"/>
        </w:rPr>
        <w:t>Praca została zweryfikowana przez Jednolity System</w:t>
      </w:r>
      <w:r>
        <w:rPr>
          <w:bCs/>
          <w:sz w:val="16"/>
          <w:szCs w:val="16"/>
        </w:rPr>
        <w:br/>
      </w:r>
      <w:proofErr w:type="spellStart"/>
      <w:r w:rsidRPr="00643FAF">
        <w:rPr>
          <w:bCs/>
          <w:sz w:val="16"/>
          <w:szCs w:val="16"/>
        </w:rPr>
        <w:t>Antyplagiatowy</w:t>
      </w:r>
      <w:proofErr w:type="spellEnd"/>
      <w:r w:rsidRPr="00643FAF">
        <w:rPr>
          <w:bCs/>
          <w:sz w:val="16"/>
          <w:szCs w:val="16"/>
        </w:rPr>
        <w:t>, dopuszczam pracę do egzaminu dyplomowego</w:t>
      </w:r>
    </w:p>
    <w:p w:rsidR="004320C5" w:rsidRPr="00643FAF" w:rsidRDefault="004320C5" w:rsidP="004320C5">
      <w:pPr>
        <w:spacing w:before="240" w:after="240" w:line="240" w:lineRule="auto"/>
        <w:ind w:firstLine="1"/>
      </w:pPr>
    </w:p>
    <w:p w:rsidR="004320C5" w:rsidRPr="00643FAF" w:rsidRDefault="004320C5" w:rsidP="004320C5">
      <w:pPr>
        <w:spacing w:before="240" w:after="240" w:line="240" w:lineRule="auto"/>
        <w:ind w:left="4253" w:firstLine="1"/>
        <w:jc w:val="center"/>
        <w:rPr>
          <w:b/>
          <w:sz w:val="16"/>
          <w:szCs w:val="16"/>
        </w:rPr>
      </w:pPr>
      <w:r w:rsidRPr="00643FAF">
        <w:rPr>
          <w:b/>
          <w:sz w:val="16"/>
          <w:szCs w:val="16"/>
        </w:rPr>
        <w:t>……………………………………………….....................................</w:t>
      </w:r>
    </w:p>
    <w:p w:rsidR="004320C5" w:rsidRPr="00643FAF" w:rsidRDefault="004320C5" w:rsidP="004320C5">
      <w:pPr>
        <w:spacing w:before="240" w:after="240" w:line="240" w:lineRule="auto"/>
        <w:ind w:left="4253" w:firstLine="1"/>
        <w:jc w:val="center"/>
        <w:rPr>
          <w:bCs/>
          <w:sz w:val="16"/>
          <w:szCs w:val="16"/>
        </w:rPr>
      </w:pPr>
      <w:r w:rsidRPr="00643FAF">
        <w:rPr>
          <w:bCs/>
          <w:sz w:val="16"/>
          <w:szCs w:val="16"/>
        </w:rPr>
        <w:t>podpis promotora</w:t>
      </w:r>
    </w:p>
    <w:p w:rsidR="004320C5" w:rsidRPr="00643FAF" w:rsidRDefault="004320C5" w:rsidP="004320C5">
      <w:pPr>
        <w:ind w:firstLine="1"/>
        <w:rPr>
          <w:sz w:val="36"/>
          <w:szCs w:val="36"/>
        </w:rPr>
      </w:pPr>
    </w:p>
    <w:p w:rsidR="004320C5" w:rsidRPr="00643FAF" w:rsidRDefault="004320C5" w:rsidP="004320C5">
      <w:pPr>
        <w:spacing w:before="320" w:after="240" w:line="240" w:lineRule="auto"/>
        <w:ind w:right="-142" w:firstLine="1"/>
        <w:rPr>
          <w:b/>
          <w:bCs/>
          <w:sz w:val="32"/>
          <w:szCs w:val="36"/>
        </w:rPr>
      </w:pPr>
      <w:r w:rsidRPr="00643FAF">
        <w:rPr>
          <w:b/>
          <w:bCs/>
          <w:sz w:val="32"/>
          <w:szCs w:val="36"/>
        </w:rPr>
        <w:t xml:space="preserve">Kierunek: </w:t>
      </w:r>
      <w:r>
        <w:rPr>
          <w:b/>
          <w:bCs/>
          <w:sz w:val="32"/>
          <w:szCs w:val="32"/>
        </w:rPr>
        <w:t>nazwa kierunku</w:t>
      </w:r>
      <w:r>
        <w:rPr>
          <w:b/>
          <w:bCs/>
          <w:sz w:val="32"/>
          <w:szCs w:val="32"/>
        </w:rPr>
        <w:br/>
      </w:r>
      <w:r w:rsidRPr="00643FAF">
        <w:rPr>
          <w:b/>
          <w:bCs/>
          <w:sz w:val="32"/>
          <w:szCs w:val="36"/>
        </w:rPr>
        <w:t xml:space="preserve">Specjalność: </w:t>
      </w:r>
      <w:r>
        <w:rPr>
          <w:b/>
          <w:bCs/>
          <w:sz w:val="32"/>
          <w:szCs w:val="32"/>
        </w:rPr>
        <w:t>nazwa specjalności</w:t>
      </w:r>
    </w:p>
    <w:p w:rsidR="004320C5" w:rsidRPr="00643FAF" w:rsidRDefault="004320C5" w:rsidP="004320C5">
      <w:pPr>
        <w:spacing w:before="240" w:after="240"/>
        <w:ind w:right="-9" w:firstLine="1"/>
        <w:jc w:val="center"/>
        <w:rPr>
          <w:szCs w:val="32"/>
        </w:rPr>
      </w:pPr>
    </w:p>
    <w:p w:rsidR="00EF4FD6" w:rsidRDefault="004320C5" w:rsidP="004320C5">
      <w:pPr>
        <w:ind w:firstLine="1"/>
        <w:jc w:val="center"/>
      </w:pPr>
      <w:r w:rsidRPr="00643FAF">
        <w:rPr>
          <w:szCs w:val="32"/>
        </w:rPr>
        <w:t>WARSZAWA</w:t>
      </w:r>
      <w:r>
        <w:rPr>
          <w:szCs w:val="32"/>
        </w:rPr>
        <w:t xml:space="preserve"> ROK</w:t>
      </w:r>
    </w:p>
    <w:p w:rsidR="00EF4FD6" w:rsidRDefault="00EF4FD6" w:rsidP="00EF4FD6"/>
    <w:p w:rsidR="003274FB" w:rsidRDefault="003274FB">
      <w:pPr>
        <w:spacing w:line="240" w:lineRule="auto"/>
        <w:ind w:firstLine="0"/>
        <w:jc w:val="left"/>
      </w:pPr>
      <w:r>
        <w:lastRenderedPageBreak/>
        <w:br w:type="page"/>
      </w:r>
    </w:p>
    <w:sdt>
      <w:sdtPr>
        <w:id w:val="1922670609"/>
        <w:docPartObj>
          <w:docPartGallery w:val="Table of Contents"/>
          <w:docPartUnique/>
        </w:docPartObj>
      </w:sdtPr>
      <w:sdtEndPr>
        <w:rPr>
          <w:rFonts w:ascii="Times New Roman" w:eastAsia="Arial Unicode MS" w:hAnsi="Times New Roman" w:cs="Times New Roman"/>
          <w:b/>
          <w:bCs/>
          <w:color w:val="000000"/>
          <w:sz w:val="24"/>
          <w:szCs w:val="24"/>
          <w:u w:color="000000"/>
        </w:rPr>
      </w:sdtEndPr>
      <w:sdtContent>
        <w:p w:rsidR="003274FB" w:rsidRDefault="009B6C23" w:rsidP="009B6C23">
          <w:pPr>
            <w:pStyle w:val="Nagwekspisutreci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9B6C23">
            <w:rPr>
              <w:rFonts w:ascii="Times New Roman" w:hAnsi="Times New Roman" w:cs="Times New Roman"/>
              <w:b/>
              <w:color w:val="auto"/>
            </w:rPr>
            <w:t>SPIS TREŚCI</w:t>
          </w:r>
          <w:bookmarkStart w:id="0" w:name="_GoBack"/>
          <w:bookmarkEnd w:id="0"/>
        </w:p>
        <w:p w:rsidR="009B6C23" w:rsidRPr="009B6C23" w:rsidRDefault="009B6C23" w:rsidP="009B6C23">
          <w:pPr>
            <w:ind w:firstLine="0"/>
          </w:pPr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529254" w:history="1">
            <w:r w:rsidRPr="00AA441D">
              <w:rPr>
                <w:rStyle w:val="Hipercze"/>
                <w:noProof/>
                <w:lang/>
              </w:rPr>
              <w:t>WSTĘP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hyperlink w:anchor="_Toc54529255" w:history="1">
            <w:r w:rsidRPr="00AA441D">
              <w:rPr>
                <w:rStyle w:val="Hipercze"/>
                <w:noProof/>
                <w:lang/>
              </w:rPr>
              <w:t>ROZDZIAŁ 1. TYTUŁ ROZDZIAŁU PIERWSZEGO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2"/>
            <w:tabs>
              <w:tab w:val="right" w:leader="dot" w:pos="8770"/>
            </w:tabs>
            <w:ind w:left="0" w:firstLine="0"/>
            <w:rPr>
              <w:noProof/>
            </w:rPr>
          </w:pPr>
          <w:hyperlink w:anchor="_Toc54529256" w:history="1">
            <w:r w:rsidRPr="00AA441D">
              <w:rPr>
                <w:rStyle w:val="Hipercze"/>
                <w:noProof/>
                <w:lang/>
              </w:rPr>
              <w:t>1.1. Rozdział 1.1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hyperlink w:anchor="_Toc54529257" w:history="1">
            <w:r w:rsidRPr="00AA441D">
              <w:rPr>
                <w:rStyle w:val="Hipercze"/>
                <w:noProof/>
                <w:lang/>
              </w:rPr>
              <w:t>ROZDZIAŁ 2. TYTUŁ ROZDZIAŁU DRUGIEGO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2"/>
            <w:tabs>
              <w:tab w:val="right" w:leader="dot" w:pos="8770"/>
            </w:tabs>
            <w:ind w:left="0" w:firstLine="0"/>
            <w:rPr>
              <w:noProof/>
            </w:rPr>
          </w:pPr>
          <w:hyperlink w:anchor="_Toc54529258" w:history="1">
            <w:r w:rsidRPr="00AA441D">
              <w:rPr>
                <w:rStyle w:val="Hipercze"/>
                <w:noProof/>
                <w:lang/>
              </w:rPr>
              <w:t>2.1. Rozdział 2.1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hyperlink w:anchor="_Toc54529259" w:history="1">
            <w:r w:rsidRPr="00AA441D">
              <w:rPr>
                <w:rStyle w:val="Hipercze"/>
                <w:noProof/>
                <w:lang/>
              </w:rPr>
              <w:t>ROZDZIAŁ 3. TYTUŁ ROZDZIAŁU TRZECIEGO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2"/>
            <w:tabs>
              <w:tab w:val="right" w:leader="dot" w:pos="8770"/>
            </w:tabs>
            <w:ind w:left="0" w:firstLine="0"/>
            <w:rPr>
              <w:noProof/>
            </w:rPr>
          </w:pPr>
          <w:hyperlink w:anchor="_Toc54529260" w:history="1">
            <w:r w:rsidRPr="00AA441D">
              <w:rPr>
                <w:rStyle w:val="Hipercze"/>
                <w:noProof/>
                <w:lang/>
              </w:rPr>
              <w:t>3.1. Rozdział 3.1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hyperlink w:anchor="_Toc54529261" w:history="1">
            <w:r w:rsidRPr="00AA441D">
              <w:rPr>
                <w:rStyle w:val="Hipercze"/>
                <w:noProof/>
                <w:lang/>
              </w:rPr>
              <w:t>ROZDZIAŁ 4. TYTUŁ ROZDZIAŁU CZWARTEGO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2"/>
            <w:tabs>
              <w:tab w:val="right" w:leader="dot" w:pos="8770"/>
            </w:tabs>
            <w:ind w:left="0" w:firstLine="0"/>
            <w:rPr>
              <w:noProof/>
            </w:rPr>
          </w:pPr>
          <w:hyperlink w:anchor="_Toc54529262" w:history="1">
            <w:r w:rsidRPr="00AA441D">
              <w:rPr>
                <w:rStyle w:val="Hipercze"/>
                <w:noProof/>
                <w:lang/>
              </w:rPr>
              <w:t>4.1. Rozdział 4.1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hyperlink w:anchor="_Toc54529263" w:history="1">
            <w:r w:rsidRPr="00AA441D">
              <w:rPr>
                <w:rStyle w:val="Hipercze"/>
                <w:noProof/>
                <w:lang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hyperlink w:anchor="_Toc54529264" w:history="1">
            <w:r w:rsidRPr="00AA441D">
              <w:rPr>
                <w:rStyle w:val="Hipercze"/>
                <w:noProof/>
                <w:lang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hyperlink w:anchor="_Toc54529265" w:history="1">
            <w:r w:rsidRPr="00AA441D">
              <w:rPr>
                <w:rStyle w:val="Hipercze"/>
                <w:noProof/>
                <w:lang/>
              </w:rPr>
              <w:t>AKTY NORMATYWNE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pStyle w:val="Spistreci1"/>
            <w:tabs>
              <w:tab w:val="right" w:leader="dot" w:pos="8770"/>
            </w:tabs>
            <w:ind w:firstLine="0"/>
            <w:rPr>
              <w:noProof/>
            </w:rPr>
          </w:pPr>
          <w:hyperlink w:anchor="_Toc54529266" w:history="1">
            <w:r w:rsidRPr="00AA441D">
              <w:rPr>
                <w:rStyle w:val="Hipercze"/>
                <w:noProof/>
                <w:lang/>
              </w:rPr>
              <w:t>NETOGRAFIA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_Toc54529266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6C2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74FB" w:rsidRDefault="003274FB" w:rsidP="009B6C2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3274FB" w:rsidRDefault="003274FB" w:rsidP="009B6C23">
      <w:pPr>
        <w:ind w:firstLine="0"/>
      </w:pPr>
    </w:p>
    <w:p w:rsidR="003274FB" w:rsidRDefault="003274FB" w:rsidP="00EF4FD6"/>
    <w:p w:rsidR="003274FB" w:rsidRDefault="003274FB" w:rsidP="00EF4FD6"/>
    <w:p w:rsidR="003274FB" w:rsidRDefault="003274FB" w:rsidP="00EF4FD6"/>
    <w:p w:rsidR="00EF4FD6" w:rsidRDefault="00EF4FD6" w:rsidP="00EF4FD6"/>
    <w:p w:rsidR="009B6C23" w:rsidRDefault="009B6C23">
      <w:pPr>
        <w:spacing w:line="240" w:lineRule="auto"/>
        <w:ind w:firstLine="0"/>
        <w:jc w:val="left"/>
        <w:rPr>
          <w:b/>
          <w:color w:val="auto"/>
          <w:sz w:val="32"/>
          <w:szCs w:val="32"/>
          <w:lang/>
        </w:rPr>
      </w:pPr>
      <w:bookmarkStart w:id="1" w:name="_Toc54529254"/>
      <w:r>
        <w:br w:type="page"/>
      </w:r>
    </w:p>
    <w:p w:rsidR="009B6C23" w:rsidRDefault="009B6C23">
      <w:pPr>
        <w:spacing w:line="240" w:lineRule="auto"/>
        <w:ind w:firstLine="0"/>
        <w:jc w:val="left"/>
        <w:rPr>
          <w:b/>
          <w:color w:val="auto"/>
          <w:sz w:val="32"/>
          <w:szCs w:val="32"/>
          <w:lang/>
        </w:rPr>
      </w:pPr>
      <w:r>
        <w:lastRenderedPageBreak/>
        <w:br w:type="page"/>
      </w:r>
    </w:p>
    <w:p w:rsidR="00492B21" w:rsidRPr="000E6CE8" w:rsidRDefault="00492B21" w:rsidP="001728F6">
      <w:pPr>
        <w:pStyle w:val="Nagwek1"/>
        <w:ind w:firstLine="0"/>
        <w:rPr>
          <w:rFonts w:eastAsia="Times New Roman Bold"/>
        </w:rPr>
      </w:pPr>
      <w:r w:rsidRPr="000E6CE8">
        <w:lastRenderedPageBreak/>
        <w:t>WSTĘP</w:t>
      </w:r>
      <w:bookmarkEnd w:id="1"/>
    </w:p>
    <w:p w:rsidR="00492B21" w:rsidRPr="000E6CE8" w:rsidRDefault="00492B21" w:rsidP="00603506">
      <w:pPr>
        <w:pStyle w:val="Normalny1"/>
      </w:pPr>
    </w:p>
    <w:p w:rsidR="00492B21" w:rsidRDefault="00492B21" w:rsidP="00603506">
      <w:pPr>
        <w:pStyle w:val="Normalny1"/>
      </w:pPr>
      <w:r w:rsidRPr="000E6CE8">
        <w:tab/>
        <w:t xml:space="preserve">Jedną z podstawowych funkcji </w:t>
      </w:r>
      <w:r w:rsidR="000E6CE8">
        <w:t xml:space="preserve">bla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="000E6CE8" w:rsidRPr="000E6CE8">
        <w:t xml:space="preserve"> </w:t>
      </w:r>
      <w:proofErr w:type="spellStart"/>
      <w:r w:rsidR="000E6CE8">
        <w:t>bla</w:t>
      </w:r>
      <w:proofErr w:type="spellEnd"/>
      <w:r w:rsidR="000E6CE8">
        <w:t xml:space="preserve"> </w:t>
      </w:r>
      <w:proofErr w:type="spellStart"/>
      <w:r w:rsidR="000E6CE8">
        <w:t>bla</w:t>
      </w:r>
      <w:proofErr w:type="spellEnd"/>
      <w:r w:rsidRPr="000E6CE8">
        <w:t>.</w:t>
      </w:r>
    </w:p>
    <w:p w:rsidR="000E6CE8" w:rsidRDefault="000E6CE8" w:rsidP="00603506">
      <w:pPr>
        <w:pStyle w:val="Normalny1"/>
      </w:pPr>
      <w:r>
        <w:tab/>
        <w:t xml:space="preserve">bla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</w:t>
      </w:r>
    </w:p>
    <w:p w:rsidR="000E6CE8" w:rsidRDefault="000E6CE8" w:rsidP="00603506">
      <w:pPr>
        <w:pStyle w:val="Normalny1"/>
      </w:pPr>
      <w:r>
        <w:tab/>
        <w:t xml:space="preserve">bla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</w:t>
      </w:r>
    </w:p>
    <w:p w:rsidR="000E6CE8" w:rsidRPr="000E6CE8" w:rsidRDefault="000E6CE8" w:rsidP="00603506">
      <w:pPr>
        <w:pStyle w:val="Normalny1"/>
      </w:pPr>
      <w:r>
        <w:tab/>
        <w:t xml:space="preserve">bla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lastRenderedPageBreak/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 w:rsidRPr="000E6CE8">
        <w:t xml:space="preserve"> </w:t>
      </w:r>
      <w:proofErr w:type="spellStart"/>
      <w:r>
        <w:t>bla</w:t>
      </w:r>
      <w:proofErr w:type="spellEnd"/>
      <w:r>
        <w:t xml:space="preserve"> </w:t>
      </w:r>
      <w:proofErr w:type="spellStart"/>
      <w:r>
        <w:t>bla</w:t>
      </w:r>
      <w:proofErr w:type="spellEnd"/>
      <w:r>
        <w:t>.</w:t>
      </w:r>
    </w:p>
    <w:p w:rsidR="00492B21" w:rsidRPr="000E6CE8" w:rsidRDefault="00492B21" w:rsidP="00603506">
      <w:pPr>
        <w:pStyle w:val="Normalny1"/>
      </w:pPr>
    </w:p>
    <w:p w:rsidR="00492B21" w:rsidRPr="000D3D32" w:rsidRDefault="00492B21" w:rsidP="00603506">
      <w:pPr>
        <w:pStyle w:val="Normalny1"/>
        <w:rPr>
          <w:rFonts w:eastAsia="Times New Roman Bold"/>
        </w:rPr>
      </w:pPr>
      <w:r w:rsidRPr="000D3D32">
        <w:t>Przedmiot badań</w:t>
      </w:r>
    </w:p>
    <w:p w:rsidR="00492B21" w:rsidRPr="000E6CE8" w:rsidRDefault="00492B21" w:rsidP="00603506">
      <w:pPr>
        <w:pStyle w:val="Normalny1"/>
      </w:pPr>
      <w:r w:rsidRPr="000E6CE8">
        <w:tab/>
        <w:t>Przedmiotem badań jest:</w:t>
      </w:r>
    </w:p>
    <w:p w:rsidR="00492B21" w:rsidRPr="000E6CE8" w:rsidRDefault="00492B21" w:rsidP="00603506">
      <w:pPr>
        <w:pStyle w:val="Normalny1"/>
        <w:rPr>
          <w:rFonts w:eastAsia="Times New Roman Bold"/>
        </w:rPr>
      </w:pPr>
      <w:r w:rsidRPr="000E6CE8">
        <w:t>„</w:t>
      </w:r>
      <w:r w:rsidR="000D3D32">
        <w:t>Tutaj napisz, na czym koncentrujesz się w ostatnim rozdziale</w:t>
      </w:r>
      <w:r w:rsidRPr="000E6CE8">
        <w:t>”</w:t>
      </w:r>
    </w:p>
    <w:p w:rsidR="00492B21" w:rsidRPr="000E6CE8" w:rsidRDefault="00492B21" w:rsidP="00603506">
      <w:pPr>
        <w:pStyle w:val="Normalny1"/>
      </w:pPr>
    </w:p>
    <w:p w:rsidR="00492B21" w:rsidRPr="000D3D32" w:rsidRDefault="00492B21" w:rsidP="00603506">
      <w:pPr>
        <w:pStyle w:val="Normalny1"/>
        <w:rPr>
          <w:rFonts w:eastAsia="Times New Roman Bold"/>
        </w:rPr>
      </w:pPr>
      <w:r w:rsidRPr="000D3D32">
        <w:t>Cel główny badań</w:t>
      </w:r>
    </w:p>
    <w:p w:rsidR="00492B21" w:rsidRPr="000E6CE8" w:rsidRDefault="00492B21" w:rsidP="00603506">
      <w:pPr>
        <w:pStyle w:val="Normalny1"/>
      </w:pPr>
      <w:r w:rsidRPr="000E6CE8">
        <w:tab/>
        <w:t>Cel główny badań przyjął postać:</w:t>
      </w:r>
    </w:p>
    <w:p w:rsidR="00492B21" w:rsidRPr="000E6CE8" w:rsidRDefault="00492B21" w:rsidP="00603506">
      <w:pPr>
        <w:pStyle w:val="Normalny1"/>
        <w:rPr>
          <w:rFonts w:eastAsia="Times New Roman Bold"/>
        </w:rPr>
      </w:pPr>
      <w:r w:rsidRPr="000E6CE8">
        <w:t>„</w:t>
      </w:r>
      <w:r w:rsidR="00F32AC1">
        <w:t>Cel ma postać orzeczenia wskazującego – na przykład ustalenie, określenie lub ukazanie jakiegoś zagadnienia lub problemu. Główny odnosi się do tematu pracy</w:t>
      </w:r>
      <w:r w:rsidRPr="000E6CE8">
        <w:t>”.</w:t>
      </w:r>
    </w:p>
    <w:p w:rsidR="00492B21" w:rsidRPr="000E6CE8" w:rsidRDefault="00492B21" w:rsidP="00603506">
      <w:pPr>
        <w:pStyle w:val="Normalny1"/>
      </w:pPr>
    </w:p>
    <w:p w:rsidR="00492B21" w:rsidRPr="00F32AC1" w:rsidRDefault="00492B21" w:rsidP="00603506">
      <w:pPr>
        <w:pStyle w:val="Normalny1"/>
        <w:rPr>
          <w:rFonts w:eastAsia="Times New Roman Bold"/>
        </w:rPr>
      </w:pPr>
      <w:r w:rsidRPr="00F32AC1">
        <w:t>Cele szczegółowe</w:t>
      </w:r>
    </w:p>
    <w:p w:rsidR="00492B21" w:rsidRPr="000E6CE8" w:rsidRDefault="00492B21" w:rsidP="00603506">
      <w:pPr>
        <w:pStyle w:val="Normalny1"/>
      </w:pPr>
      <w:r w:rsidRPr="000E6CE8">
        <w:rPr>
          <w:rFonts w:eastAsia="Times New Roman Bold"/>
        </w:rPr>
        <w:tab/>
      </w:r>
      <w:r w:rsidRPr="000E6CE8">
        <w:t>Cele szczegółowe wynikały z celu głównego i jemu też zostały podporządkowane. Wśród celów szczegółowych wyróżniono:</w:t>
      </w:r>
    </w:p>
    <w:p w:rsidR="00F32AC1" w:rsidRDefault="00492B21" w:rsidP="00603506">
      <w:pPr>
        <w:pStyle w:val="Normalny1"/>
      </w:pPr>
      <w:r w:rsidRPr="000E6CE8">
        <w:t>C1.</w:t>
      </w:r>
      <w:r w:rsidR="00F32AC1">
        <w:t xml:space="preserve"> Tu napisz cel zgodny z tematem rozdziału pierwszego.</w:t>
      </w:r>
    </w:p>
    <w:p w:rsidR="00F32AC1" w:rsidRDefault="00F32AC1" w:rsidP="00603506">
      <w:pPr>
        <w:pStyle w:val="Normalny1"/>
      </w:pPr>
      <w:r>
        <w:t>C2. Tu napisz cel zgodny z tematem rozdziału drugiego.</w:t>
      </w:r>
    </w:p>
    <w:p w:rsidR="00F32AC1" w:rsidRPr="000E6CE8" w:rsidRDefault="00F32AC1" w:rsidP="00603506">
      <w:pPr>
        <w:pStyle w:val="Normalny1"/>
      </w:pPr>
      <w:r>
        <w:t>C3. Tu napisz cel zgodny z tematem rozdziału trzeciego.</w:t>
      </w:r>
    </w:p>
    <w:p w:rsidR="00492B21" w:rsidRPr="000E6CE8" w:rsidRDefault="00492B21" w:rsidP="00603506">
      <w:pPr>
        <w:pStyle w:val="Normalny1"/>
      </w:pPr>
    </w:p>
    <w:p w:rsidR="00492B21" w:rsidRPr="00F32AC1" w:rsidRDefault="00492B21" w:rsidP="00603506">
      <w:pPr>
        <w:pStyle w:val="Normalny1"/>
        <w:rPr>
          <w:rFonts w:eastAsia="Times New Roman Bold"/>
        </w:rPr>
      </w:pPr>
      <w:r w:rsidRPr="00F32AC1">
        <w:t>Główny problem badawczy</w:t>
      </w:r>
    </w:p>
    <w:p w:rsidR="00492B21" w:rsidRPr="000E6CE8" w:rsidRDefault="00492B21" w:rsidP="00603506">
      <w:pPr>
        <w:pStyle w:val="Normalny1"/>
      </w:pPr>
      <w:r w:rsidRPr="000E6CE8">
        <w:rPr>
          <w:rFonts w:eastAsia="Times New Roman Bold"/>
        </w:rPr>
        <w:tab/>
      </w:r>
      <w:r w:rsidRPr="000E6CE8">
        <w:t>Główny problem badawczy ujęto w następującym pytaniu:</w:t>
      </w:r>
    </w:p>
    <w:p w:rsidR="00492B21" w:rsidRPr="000E6CE8" w:rsidRDefault="00492B21" w:rsidP="00603506">
      <w:pPr>
        <w:pStyle w:val="Normalny1"/>
        <w:rPr>
          <w:rFonts w:eastAsia="Times New Roman Bold"/>
        </w:rPr>
      </w:pPr>
      <w:r w:rsidRPr="000E6CE8">
        <w:t>„</w:t>
      </w:r>
      <w:r w:rsidR="00F32AC1">
        <w:t>Problem badawczy jest pytaniem, na które odpowiadasz. Główny problem badawczy to pytanie ogólne, na które odpowiada praca w formie całości. Czyli tutaj napisz pytanie.</w:t>
      </w:r>
      <w:r w:rsidRPr="000E6CE8">
        <w:t>”</w:t>
      </w:r>
    </w:p>
    <w:p w:rsidR="00492B21" w:rsidRPr="000E6CE8" w:rsidRDefault="00492B21" w:rsidP="00603506">
      <w:pPr>
        <w:pStyle w:val="Normalny1"/>
      </w:pPr>
    </w:p>
    <w:p w:rsidR="00492B21" w:rsidRPr="00F32AC1" w:rsidRDefault="00492B21" w:rsidP="00603506">
      <w:pPr>
        <w:pStyle w:val="Normalny1"/>
        <w:rPr>
          <w:rFonts w:eastAsia="Times New Roman Bold"/>
        </w:rPr>
      </w:pPr>
      <w:r w:rsidRPr="00F32AC1">
        <w:t>Problemy szczegółowe</w:t>
      </w:r>
    </w:p>
    <w:p w:rsidR="00492B21" w:rsidRPr="000E6CE8" w:rsidRDefault="00492B21" w:rsidP="00603506">
      <w:pPr>
        <w:pStyle w:val="Normalny1"/>
      </w:pPr>
      <w:r w:rsidRPr="000E6CE8">
        <w:rPr>
          <w:rFonts w:eastAsia="Times New Roman Bold"/>
        </w:rPr>
        <w:tab/>
      </w:r>
      <w:r w:rsidRPr="000E6CE8">
        <w:t>Przy określaniu szczegółowych problemów badawczych zastosowano metodę pytań informacyjnych i badawczych. Sprecyzowano następujące szczegółowe problemy badawcze:</w:t>
      </w:r>
    </w:p>
    <w:p w:rsidR="00492B21" w:rsidRDefault="00492B21" w:rsidP="00603506">
      <w:pPr>
        <w:pStyle w:val="Normalny1"/>
      </w:pPr>
      <w:r w:rsidRPr="000E6CE8">
        <w:t xml:space="preserve">P1. </w:t>
      </w:r>
      <w:r w:rsidR="00A519A5">
        <w:t>Tu napisz pytanie, na które odpowiedzią jest rozdział pierwszy.</w:t>
      </w:r>
    </w:p>
    <w:p w:rsidR="00A519A5" w:rsidRDefault="00A519A5" w:rsidP="00603506">
      <w:pPr>
        <w:pStyle w:val="Normalny1"/>
      </w:pPr>
      <w:r>
        <w:t>P2. Tu napisz pytanie, na które odpowiedzią jest rozdział drugi.</w:t>
      </w:r>
    </w:p>
    <w:p w:rsidR="00A519A5" w:rsidRPr="00A519A5" w:rsidRDefault="00A519A5" w:rsidP="00603506">
      <w:pPr>
        <w:pStyle w:val="Normalny1"/>
        <w:rPr>
          <w:b/>
        </w:rPr>
      </w:pPr>
      <w:r>
        <w:t>P3. Tu napisz pytanie, na które odpowiedzią jest rozdział trzeci.</w:t>
      </w:r>
    </w:p>
    <w:p w:rsidR="00492B21" w:rsidRDefault="00492B21" w:rsidP="00603506">
      <w:pPr>
        <w:pStyle w:val="Normalny1"/>
      </w:pPr>
    </w:p>
    <w:p w:rsidR="002F4446" w:rsidRPr="002F4446" w:rsidRDefault="002F4446" w:rsidP="00603506">
      <w:pPr>
        <w:pStyle w:val="Normalny1"/>
      </w:pPr>
      <w:r w:rsidRPr="002F4446">
        <w:t>Hipoteza wiodąca</w:t>
      </w:r>
    </w:p>
    <w:p w:rsidR="002F4446" w:rsidRDefault="002F4446" w:rsidP="00603506">
      <w:pPr>
        <w:pStyle w:val="Normalny1"/>
      </w:pPr>
      <w:r>
        <w:lastRenderedPageBreak/>
        <w:tab/>
        <w:t xml:space="preserve">Przed przystąpieniem do </w:t>
      </w:r>
      <w:r w:rsidR="00A869CE">
        <w:t>badań postawiono następującą hipotezę wiodącą:</w:t>
      </w:r>
    </w:p>
    <w:p w:rsidR="00A869CE" w:rsidRDefault="00A869CE" w:rsidP="00603506">
      <w:pPr>
        <w:pStyle w:val="Normalny1"/>
      </w:pPr>
      <w:r>
        <w:t>„Hipoteza jest przypuszczeniem autora antycypującym wyniki badań, czyli jak wymyśliłaś temat pracy zapewne wiedziałaś, do czego będziesz zmierzać. Po prostu napisz</w:t>
      </w:r>
      <w:r w:rsidR="004C5500">
        <w:t xml:space="preserve"> zdanie twierdzące odpowiadające na główny problem badawczy”</w:t>
      </w:r>
    </w:p>
    <w:p w:rsidR="004C5500" w:rsidRDefault="004C5500" w:rsidP="00603506">
      <w:pPr>
        <w:pStyle w:val="Normalny1"/>
      </w:pPr>
    </w:p>
    <w:p w:rsidR="004C5500" w:rsidRPr="004C5500" w:rsidRDefault="004C5500" w:rsidP="00603506">
      <w:pPr>
        <w:pStyle w:val="Normalny1"/>
      </w:pPr>
      <w:r w:rsidRPr="004C5500">
        <w:t>Hipotezy cząstkowe:</w:t>
      </w:r>
    </w:p>
    <w:p w:rsidR="004C5500" w:rsidRDefault="004C5500" w:rsidP="00603506">
      <w:pPr>
        <w:pStyle w:val="Normalny1"/>
      </w:pPr>
      <w:r>
        <w:tab/>
        <w:t>Z powyższej hipotezy wiodącej wynikają następujące hipotezy cząstkowe:</w:t>
      </w:r>
    </w:p>
    <w:p w:rsidR="004C5500" w:rsidRDefault="004C5500" w:rsidP="00603506">
      <w:pPr>
        <w:pStyle w:val="Normalny1"/>
      </w:pPr>
      <w:r>
        <w:t>H1. Tu napisz hipotezę dla rozdziału 1.</w:t>
      </w:r>
    </w:p>
    <w:p w:rsidR="004C5500" w:rsidRDefault="004C5500" w:rsidP="00603506">
      <w:pPr>
        <w:pStyle w:val="Normalny1"/>
      </w:pPr>
      <w:r>
        <w:t>H2. Tu napisz hipotezę dla rozdziału 2.</w:t>
      </w:r>
    </w:p>
    <w:p w:rsidR="004C5500" w:rsidRDefault="004C5500" w:rsidP="00603506">
      <w:pPr>
        <w:pStyle w:val="Normalny1"/>
      </w:pPr>
      <w:r>
        <w:t>H3. Tu napisz hipotezę dla rozdziału 3.</w:t>
      </w:r>
    </w:p>
    <w:p w:rsidR="002F4446" w:rsidRPr="000E6CE8" w:rsidRDefault="002F4446" w:rsidP="00603506">
      <w:pPr>
        <w:pStyle w:val="Normalny1"/>
      </w:pPr>
    </w:p>
    <w:p w:rsidR="00492B21" w:rsidRPr="000E6CE8" w:rsidRDefault="00492B21" w:rsidP="00603506">
      <w:pPr>
        <w:pStyle w:val="Normalny1"/>
      </w:pPr>
      <w:r w:rsidRPr="000E6CE8">
        <w:tab/>
        <w:t xml:space="preserve">Podjęcie tematu pracy poprzedzone zostało zgromadzeniem i przestudiowanie literatury przedmiotu. Zasób ten w Polsce należy do stosunkowo obszernych, chociaż był różny w </w:t>
      </w:r>
      <w:r w:rsidR="00425FFA">
        <w:t>zależności od spojrzenia autora na przedmiotową problematykę</w:t>
      </w:r>
      <w:r w:rsidRPr="000E6CE8">
        <w:t xml:space="preserve">. Złożyło się na to wiele przyczyn. </w:t>
      </w:r>
      <w:r w:rsidR="00425FFA">
        <w:t>TUTAJ NAPISZ, ŻE TWOJA TEMATYKA SPOTKAŁA SIĘ LUB SIĘ NIE SPOTKAŁA Z ISTOTNYM ZAINTERESOWANIEM ŚRODOWISKA NAUKOWEGO I PODAJ PRZYCZYNĘ</w:t>
      </w:r>
      <w:r w:rsidRPr="000E6CE8">
        <w:t>.</w:t>
      </w:r>
    </w:p>
    <w:p w:rsidR="00492B21" w:rsidRPr="000E6CE8" w:rsidRDefault="00492B21" w:rsidP="00603506">
      <w:pPr>
        <w:pStyle w:val="Normalny1"/>
      </w:pPr>
    </w:p>
    <w:p w:rsidR="00492B21" w:rsidRPr="000E6CE8" w:rsidRDefault="00492B21" w:rsidP="00603506">
      <w:pPr>
        <w:pStyle w:val="Normalny1"/>
      </w:pPr>
      <w:r w:rsidRPr="000E6CE8">
        <w:tab/>
        <w:t xml:space="preserve">Zasadniczym czynnikiem determinującym pojawienie się nowych publikacji było </w:t>
      </w:r>
      <w:r w:rsidR="00894F01">
        <w:t>NAPISZ CO I PODAJ ZE DWÓCH AUTORÓW PISZĄC, ŻE „SZCZEGÓLNIE ISTOTNY W TYM OBSZARZE JEST DOROBEK…”.</w:t>
      </w:r>
    </w:p>
    <w:p w:rsidR="00492B21" w:rsidRPr="000E6CE8" w:rsidRDefault="00492B21" w:rsidP="00603506">
      <w:pPr>
        <w:pStyle w:val="Normalny1"/>
      </w:pPr>
    </w:p>
    <w:p w:rsidR="00492B21" w:rsidRPr="000E6CE8" w:rsidRDefault="00492B21" w:rsidP="00603506">
      <w:pPr>
        <w:pStyle w:val="Normalny1"/>
      </w:pPr>
      <w:r w:rsidRPr="000E6CE8">
        <w:tab/>
        <w:t>Podstawę opracowania tematu stanowiły następujące kategorie materiałów źródłowych:</w:t>
      </w:r>
    </w:p>
    <w:p w:rsidR="00492B21" w:rsidRPr="000E6CE8" w:rsidRDefault="00492B21" w:rsidP="00603506">
      <w:pPr>
        <w:pStyle w:val="Normalny1"/>
        <w:numPr>
          <w:ilvl w:val="0"/>
          <w:numId w:val="3"/>
        </w:numPr>
      </w:pPr>
      <w:r w:rsidRPr="000E6CE8">
        <w:t>akty normatywne – ustawy i rozporządzenia regulujące funkcjonowanie Policji oraz innych instytucji ochrony bezpieczeństwa i porządku publicznego,</w:t>
      </w:r>
    </w:p>
    <w:p w:rsidR="00492B21" w:rsidRPr="000E6CE8" w:rsidRDefault="00492B21" w:rsidP="00603506">
      <w:pPr>
        <w:pStyle w:val="Normalny1"/>
        <w:numPr>
          <w:ilvl w:val="0"/>
          <w:numId w:val="3"/>
        </w:numPr>
      </w:pPr>
      <w:r w:rsidRPr="000E6CE8">
        <w:t>opracowania i podręczniki omawiające problematykę funkcjonowania organów ochrony bezpieczeństwa i porządku publicznego,</w:t>
      </w:r>
    </w:p>
    <w:p w:rsidR="00492B21" w:rsidRPr="000E6CE8" w:rsidRDefault="00492B21" w:rsidP="00603506">
      <w:pPr>
        <w:pStyle w:val="Normalny1"/>
        <w:numPr>
          <w:ilvl w:val="0"/>
          <w:numId w:val="3"/>
        </w:numPr>
      </w:pPr>
      <w:r w:rsidRPr="000E6CE8">
        <w:t>materiały z konferencji naukowych poświęconych zagadnieniom bezpieczeństwa i porządku publicznego,</w:t>
      </w:r>
    </w:p>
    <w:p w:rsidR="00492B21" w:rsidRDefault="00492B21" w:rsidP="00603506">
      <w:pPr>
        <w:pStyle w:val="Normalny1"/>
        <w:numPr>
          <w:ilvl w:val="0"/>
          <w:numId w:val="3"/>
        </w:numPr>
      </w:pPr>
      <w:r w:rsidRPr="000E6CE8">
        <w:t>materiały wewnętrzne Miejskiej Komendy Policji w Rzeszowie.</w:t>
      </w:r>
    </w:p>
    <w:p w:rsidR="00051762" w:rsidRDefault="00051762" w:rsidP="00603506">
      <w:pPr>
        <w:pStyle w:val="Normalny1"/>
      </w:pPr>
    </w:p>
    <w:p w:rsidR="00051762" w:rsidRPr="000E6CE8" w:rsidRDefault="00051762" w:rsidP="00603506">
      <w:pPr>
        <w:pStyle w:val="Normalny1"/>
      </w:pPr>
      <w:r>
        <w:t>(NIEPOTRZEBNE SKREŚLIĆ)</w:t>
      </w:r>
    </w:p>
    <w:p w:rsidR="00492B21" w:rsidRPr="000E6CE8" w:rsidRDefault="00492B21" w:rsidP="00603506">
      <w:pPr>
        <w:pStyle w:val="Normalny1"/>
      </w:pPr>
    </w:p>
    <w:p w:rsidR="00492B21" w:rsidRPr="000E6CE8" w:rsidRDefault="00492B21" w:rsidP="00603506">
      <w:pPr>
        <w:pStyle w:val="Normalny1"/>
      </w:pPr>
      <w:r w:rsidRPr="000E6CE8">
        <w:lastRenderedPageBreak/>
        <w:t xml:space="preserve">Przedstawiona literatura przedmiotu pochodząca z różnych okresów zawierała informacje adekwatne do istniejących wówczas rozwiązań </w:t>
      </w:r>
      <w:r w:rsidR="00051762">
        <w:t>WSTAW NAZWĘ PROBLEMATYKI PRACY</w:t>
      </w:r>
      <w:r w:rsidRPr="000E6CE8">
        <w:t xml:space="preserve">. Natomiast współczesne publikacje pozwoliły na poznanie najnowszych uzasadnionych i sprawdzonych poglądów i koncepcji </w:t>
      </w:r>
      <w:r w:rsidR="00051762">
        <w:t>WSTAW NAZWĘ GŁÓWNEGO PROBLEMU PODJĘTEGO W BADANIACH</w:t>
      </w:r>
      <w:r w:rsidRPr="000E6CE8">
        <w:t>.</w:t>
      </w:r>
    </w:p>
    <w:p w:rsidR="00492B21" w:rsidRPr="000E6CE8" w:rsidRDefault="00492B21" w:rsidP="00603506">
      <w:pPr>
        <w:pStyle w:val="Normalny1"/>
      </w:pPr>
    </w:p>
    <w:p w:rsidR="00492B21" w:rsidRPr="000E6CE8" w:rsidRDefault="00492B21" w:rsidP="00603506">
      <w:pPr>
        <w:pStyle w:val="Normalny1"/>
      </w:pPr>
      <w:r w:rsidRPr="000E6CE8">
        <w:t>Metody badań zostały zdeterminowane przez główny cel pracy i podjęty problem badawczy. Praca posiada charakter studium analityczno-empirycznego. Wykorzystano następujące metody badawcze:</w:t>
      </w:r>
    </w:p>
    <w:p w:rsidR="0094071C" w:rsidRDefault="0094071C" w:rsidP="00603506">
      <w:pPr>
        <w:pStyle w:val="Normalny1"/>
      </w:pPr>
      <w:r>
        <w:t>WSTAW ZE TRZY METODY BADAWCZE WŁAŚCIWE DLA SWOJEJ DYSCYPLINY NAUKOWEJ.</w:t>
      </w:r>
    </w:p>
    <w:p w:rsidR="0094071C" w:rsidRPr="000E6CE8" w:rsidRDefault="0094071C" w:rsidP="00603506">
      <w:pPr>
        <w:pStyle w:val="Normalny1"/>
      </w:pPr>
    </w:p>
    <w:p w:rsidR="00492B21" w:rsidRPr="000E6CE8" w:rsidRDefault="00492B21" w:rsidP="00603506">
      <w:pPr>
        <w:pStyle w:val="Normalny1"/>
      </w:pPr>
      <w:r w:rsidRPr="000E6CE8">
        <w:t xml:space="preserve">Główną metodę badawczą, zastosowaną w opracowaniu tematu, stanowiła </w:t>
      </w:r>
      <w:r w:rsidR="0094071C">
        <w:t>NAPISZ, JAKA METODA I DO CZEGO ZOSTAŁA WYKORZYSTANA</w:t>
      </w:r>
      <w:r w:rsidRPr="000E6CE8">
        <w:t>.</w:t>
      </w:r>
    </w:p>
    <w:p w:rsidR="00492B21" w:rsidRPr="000E6CE8" w:rsidRDefault="00492B21" w:rsidP="00603506">
      <w:pPr>
        <w:pStyle w:val="Normalny1"/>
      </w:pPr>
      <w:r w:rsidRPr="000E6CE8">
        <w:t xml:space="preserve">Kolejną metodą była </w:t>
      </w:r>
      <w:r w:rsidR="0094071C">
        <w:t>J.W</w:t>
      </w:r>
      <w:r w:rsidRPr="000E6CE8">
        <w:t>.</w:t>
      </w:r>
    </w:p>
    <w:p w:rsidR="00492B21" w:rsidRPr="000E6CE8" w:rsidRDefault="00492B21" w:rsidP="00603506">
      <w:pPr>
        <w:pStyle w:val="Normalny1"/>
      </w:pPr>
      <w:r w:rsidRPr="000E6CE8">
        <w:t xml:space="preserve">Z kolei metoda </w:t>
      </w:r>
      <w:r w:rsidR="0094071C">
        <w:t>J.W</w:t>
      </w:r>
      <w:r w:rsidRPr="000E6CE8">
        <w:t>.</w:t>
      </w:r>
    </w:p>
    <w:p w:rsidR="00492B21" w:rsidRPr="000E6CE8" w:rsidRDefault="00492B21" w:rsidP="00603506">
      <w:pPr>
        <w:pStyle w:val="Normalny1"/>
      </w:pPr>
    </w:p>
    <w:p w:rsidR="00492B21" w:rsidRPr="000E6CE8" w:rsidRDefault="00580CB7" w:rsidP="00603506">
      <w:pPr>
        <w:pStyle w:val="Normalny1"/>
      </w:pPr>
      <w:r>
        <w:t xml:space="preserve">Wskazane cele, problemy badawcze oraz hipotezy zdeterminowały podział pracy na główne jednostki redakcyjne. </w:t>
      </w:r>
      <w:r w:rsidR="00492B21" w:rsidRPr="000E6CE8">
        <w:t xml:space="preserve">Praca składa się ze wstępu, </w:t>
      </w:r>
      <w:r>
        <w:t>trzech</w:t>
      </w:r>
      <w:r w:rsidR="00492B21" w:rsidRPr="000E6CE8">
        <w:t xml:space="preserve"> rozdziałów i zakończenia.</w:t>
      </w:r>
    </w:p>
    <w:p w:rsidR="00492B21" w:rsidRPr="000E6CE8" w:rsidRDefault="00492B21" w:rsidP="00603506">
      <w:pPr>
        <w:pStyle w:val="Normalny1"/>
      </w:pPr>
      <w:r w:rsidRPr="000E6CE8">
        <w:t>Rozdział pierwszy, o charakterz</w:t>
      </w:r>
      <w:r w:rsidR="00BB5CE2">
        <w:t xml:space="preserve">e bla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Pr="000E6CE8">
        <w:t>.</w:t>
      </w:r>
    </w:p>
    <w:p w:rsidR="00492B21" w:rsidRPr="000E6CE8" w:rsidRDefault="00492B21" w:rsidP="00603506">
      <w:pPr>
        <w:pStyle w:val="Normalny1"/>
      </w:pPr>
      <w:r w:rsidRPr="00603506">
        <w:t>W rozdziale drugim omówiono</w:t>
      </w:r>
      <w:r w:rsidR="00BB5CE2" w:rsidRPr="00603506">
        <w:t xml:space="preserve"> bla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603506">
        <w:t xml:space="preserve"> </w:t>
      </w:r>
      <w:proofErr w:type="spellStart"/>
      <w:r w:rsidR="00BB5CE2" w:rsidRPr="00603506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>
        <w:t>.</w:t>
      </w:r>
    </w:p>
    <w:p w:rsidR="00492B21" w:rsidRPr="000E6CE8" w:rsidRDefault="00492B21" w:rsidP="00603506">
      <w:pPr>
        <w:pStyle w:val="Normalny1"/>
      </w:pPr>
      <w:r w:rsidRPr="000E6CE8">
        <w:t>Rozdział trzeci</w:t>
      </w:r>
      <w:r w:rsidR="00BB5CE2" w:rsidRPr="00BB5CE2">
        <w:t xml:space="preserve"> </w:t>
      </w:r>
      <w:r w:rsidR="00BB5CE2">
        <w:t xml:space="preserve">bla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 w:rsidRPr="000E6CE8">
        <w:t xml:space="preserve"> </w:t>
      </w:r>
      <w:proofErr w:type="spellStart"/>
      <w:r w:rsidR="00BB5CE2">
        <w:t>bla</w:t>
      </w:r>
      <w:proofErr w:type="spellEnd"/>
      <w:r w:rsidR="00BB5CE2">
        <w:t xml:space="preserve"> </w:t>
      </w:r>
      <w:proofErr w:type="spellStart"/>
      <w:r w:rsidR="00BB5CE2">
        <w:t>bla</w:t>
      </w:r>
      <w:proofErr w:type="spellEnd"/>
      <w:r w:rsidR="00BB5CE2">
        <w:t>.</w:t>
      </w:r>
    </w:p>
    <w:p w:rsidR="00603506" w:rsidRDefault="00603506" w:rsidP="00603506">
      <w:pPr>
        <w:pStyle w:val="Normalny1"/>
        <w:rPr>
          <w:lang/>
        </w:rPr>
      </w:pPr>
      <w:r>
        <w:rPr>
          <w:lang/>
        </w:rPr>
        <w:br w:type="page"/>
      </w:r>
    </w:p>
    <w:p w:rsidR="00603506" w:rsidRPr="00603506" w:rsidRDefault="00603506" w:rsidP="00603506">
      <w:pPr>
        <w:pStyle w:val="Nagwek1"/>
      </w:pPr>
      <w:bookmarkStart w:id="2" w:name="_Toc54529255"/>
      <w:r w:rsidRPr="00603506">
        <w:lastRenderedPageBreak/>
        <w:t>ROZDZIAŁ 1.</w:t>
      </w:r>
      <w:r w:rsidRPr="00603506">
        <w:br/>
        <w:t>TYTUŁ ROZDZIAŁU PIERWSZEGO</w:t>
      </w:r>
      <w:bookmarkEnd w:id="2"/>
    </w:p>
    <w:p w:rsidR="00603506" w:rsidRDefault="00603506" w:rsidP="00603506">
      <w:pPr>
        <w:pStyle w:val="Normalny1"/>
        <w:rPr>
          <w:lang/>
        </w:rPr>
      </w:pPr>
    </w:p>
    <w:p w:rsidR="00603506" w:rsidRPr="00603506" w:rsidRDefault="00603506" w:rsidP="00603506">
      <w:pPr>
        <w:pStyle w:val="Nagwek2"/>
      </w:pPr>
      <w:bookmarkStart w:id="3" w:name="_Toc54529256"/>
      <w:r w:rsidRPr="00603506">
        <w:t>1.1. Rozdział 1.1</w:t>
      </w:r>
      <w:bookmarkEnd w:id="3"/>
    </w:p>
    <w:p w:rsidR="00603506" w:rsidRDefault="00603506" w:rsidP="00603506">
      <w:pPr>
        <w:pStyle w:val="Normalny1"/>
        <w:rPr>
          <w:lang/>
        </w:rPr>
      </w:pPr>
    </w:p>
    <w:p w:rsidR="00B3288B" w:rsidRDefault="00B3288B" w:rsidP="00603506">
      <w:pPr>
        <w:pStyle w:val="Normalny1"/>
        <w:rPr>
          <w:lang/>
        </w:rPr>
      </w:pPr>
    </w:p>
    <w:p w:rsidR="00B3288B" w:rsidRDefault="00B3288B">
      <w:pPr>
        <w:spacing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:rsidR="00B3288B" w:rsidRDefault="00B3288B" w:rsidP="00603506">
      <w:pPr>
        <w:pStyle w:val="Normalny1"/>
        <w:rPr>
          <w:lang/>
        </w:rPr>
      </w:pPr>
    </w:p>
    <w:p w:rsidR="00B3288B" w:rsidRPr="00603506" w:rsidRDefault="00B3288B" w:rsidP="00B3288B">
      <w:pPr>
        <w:pStyle w:val="Nagwek1"/>
      </w:pPr>
      <w:bookmarkStart w:id="4" w:name="_Toc54529257"/>
      <w:r w:rsidRPr="00603506">
        <w:t xml:space="preserve">ROZDZIAŁ </w:t>
      </w:r>
      <w:r>
        <w:t>2</w:t>
      </w:r>
      <w:r w:rsidRPr="00603506">
        <w:t>.</w:t>
      </w:r>
      <w:r w:rsidRPr="00603506">
        <w:br/>
        <w:t xml:space="preserve">TYTUŁ ROZDZIAŁU </w:t>
      </w:r>
      <w:r>
        <w:t>DRUGIEGO</w:t>
      </w:r>
      <w:bookmarkEnd w:id="4"/>
    </w:p>
    <w:p w:rsidR="00B3288B" w:rsidRDefault="00B3288B" w:rsidP="00B3288B">
      <w:pPr>
        <w:pStyle w:val="Normalny1"/>
        <w:rPr>
          <w:lang/>
        </w:rPr>
      </w:pPr>
    </w:p>
    <w:p w:rsidR="00B3288B" w:rsidRPr="00603506" w:rsidRDefault="00B3288B" w:rsidP="00B3288B">
      <w:pPr>
        <w:pStyle w:val="Nagwek2"/>
      </w:pPr>
      <w:bookmarkStart w:id="5" w:name="_Toc54529258"/>
      <w:r>
        <w:t>2</w:t>
      </w:r>
      <w:r w:rsidRPr="00603506">
        <w:t>.1. Rozdział</w:t>
      </w:r>
      <w:r>
        <w:t xml:space="preserve"> 2</w:t>
      </w:r>
      <w:r w:rsidRPr="00603506">
        <w:t>.1</w:t>
      </w:r>
      <w:bookmarkEnd w:id="5"/>
    </w:p>
    <w:p w:rsidR="00B3288B" w:rsidRDefault="00B3288B" w:rsidP="00603506">
      <w:pPr>
        <w:pStyle w:val="Normalny1"/>
        <w:rPr>
          <w:lang/>
        </w:rPr>
      </w:pPr>
    </w:p>
    <w:p w:rsidR="00B3288B" w:rsidRDefault="00B3288B" w:rsidP="00603506">
      <w:pPr>
        <w:pStyle w:val="Normalny1"/>
        <w:rPr>
          <w:lang/>
        </w:rPr>
      </w:pPr>
    </w:p>
    <w:p w:rsidR="00B3288B" w:rsidRDefault="00B3288B">
      <w:pPr>
        <w:spacing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:rsidR="00B3288B" w:rsidRDefault="00B3288B" w:rsidP="00603506">
      <w:pPr>
        <w:pStyle w:val="Normalny1"/>
        <w:rPr>
          <w:lang/>
        </w:rPr>
      </w:pPr>
    </w:p>
    <w:p w:rsidR="00B3288B" w:rsidRPr="00603506" w:rsidRDefault="00B3288B" w:rsidP="00B3288B">
      <w:pPr>
        <w:pStyle w:val="Nagwek1"/>
      </w:pPr>
      <w:bookmarkStart w:id="6" w:name="_Toc54529259"/>
      <w:r w:rsidRPr="00603506">
        <w:t xml:space="preserve">ROZDZIAŁ </w:t>
      </w:r>
      <w:r>
        <w:t>3</w:t>
      </w:r>
      <w:r w:rsidRPr="00603506">
        <w:t>.</w:t>
      </w:r>
      <w:r w:rsidRPr="00603506">
        <w:br/>
        <w:t xml:space="preserve">TYTUŁ ROZDZIAŁU </w:t>
      </w:r>
      <w:r>
        <w:t>TRZECIEGO</w:t>
      </w:r>
      <w:bookmarkEnd w:id="6"/>
    </w:p>
    <w:p w:rsidR="00B3288B" w:rsidRDefault="00B3288B" w:rsidP="00B3288B">
      <w:pPr>
        <w:pStyle w:val="Normalny1"/>
        <w:rPr>
          <w:lang/>
        </w:rPr>
      </w:pPr>
    </w:p>
    <w:p w:rsidR="00B3288B" w:rsidRPr="00603506" w:rsidRDefault="00B3288B" w:rsidP="00B3288B">
      <w:pPr>
        <w:pStyle w:val="Nagwek2"/>
      </w:pPr>
      <w:bookmarkStart w:id="7" w:name="_Toc54529260"/>
      <w:r>
        <w:t>3</w:t>
      </w:r>
      <w:r w:rsidRPr="00603506">
        <w:t xml:space="preserve">.1. Rozdział </w:t>
      </w:r>
      <w:r>
        <w:t>3</w:t>
      </w:r>
      <w:r w:rsidRPr="00603506">
        <w:t>.1</w:t>
      </w:r>
      <w:bookmarkEnd w:id="7"/>
    </w:p>
    <w:p w:rsidR="00B3288B" w:rsidRDefault="00B3288B" w:rsidP="00603506">
      <w:pPr>
        <w:pStyle w:val="Normalny1"/>
        <w:rPr>
          <w:lang/>
        </w:rPr>
      </w:pPr>
    </w:p>
    <w:p w:rsidR="00B3288B" w:rsidRDefault="00B3288B" w:rsidP="00603506">
      <w:pPr>
        <w:pStyle w:val="Normalny1"/>
        <w:rPr>
          <w:lang/>
        </w:rPr>
      </w:pPr>
    </w:p>
    <w:p w:rsidR="00B3288B" w:rsidRDefault="00B3288B">
      <w:pPr>
        <w:spacing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:rsidR="00B3288B" w:rsidRDefault="00B3288B" w:rsidP="00603506">
      <w:pPr>
        <w:pStyle w:val="Normalny1"/>
        <w:rPr>
          <w:lang/>
        </w:rPr>
      </w:pPr>
    </w:p>
    <w:p w:rsidR="00B3288B" w:rsidRPr="00603506" w:rsidRDefault="00B3288B" w:rsidP="00B3288B">
      <w:pPr>
        <w:pStyle w:val="Nagwek1"/>
      </w:pPr>
      <w:bookmarkStart w:id="8" w:name="_Toc54529261"/>
      <w:r w:rsidRPr="00603506">
        <w:t xml:space="preserve">ROZDZIAŁ </w:t>
      </w:r>
      <w:r>
        <w:t>4</w:t>
      </w:r>
      <w:r w:rsidRPr="00603506">
        <w:t>.</w:t>
      </w:r>
      <w:r w:rsidRPr="00603506">
        <w:br/>
        <w:t xml:space="preserve">TYTUŁ ROZDZIAŁU </w:t>
      </w:r>
      <w:r>
        <w:t>CZWARTEGO</w:t>
      </w:r>
      <w:bookmarkEnd w:id="8"/>
    </w:p>
    <w:p w:rsidR="00B3288B" w:rsidRDefault="00B3288B" w:rsidP="00B3288B">
      <w:pPr>
        <w:pStyle w:val="Normalny1"/>
        <w:rPr>
          <w:lang/>
        </w:rPr>
      </w:pPr>
    </w:p>
    <w:p w:rsidR="00B3288B" w:rsidRPr="00603506" w:rsidRDefault="00B3288B" w:rsidP="00B3288B">
      <w:pPr>
        <w:pStyle w:val="Nagwek2"/>
      </w:pPr>
      <w:bookmarkStart w:id="9" w:name="_Toc54529262"/>
      <w:r>
        <w:t>4</w:t>
      </w:r>
      <w:r w:rsidRPr="00603506">
        <w:t>.1. Rozdział</w:t>
      </w:r>
      <w:r>
        <w:t xml:space="preserve"> 4</w:t>
      </w:r>
      <w:r w:rsidRPr="00603506">
        <w:t>.1</w:t>
      </w:r>
      <w:bookmarkEnd w:id="9"/>
    </w:p>
    <w:p w:rsidR="00B3288B" w:rsidRDefault="00B3288B" w:rsidP="00603506">
      <w:pPr>
        <w:pStyle w:val="Normalny1"/>
        <w:rPr>
          <w:lang/>
        </w:rPr>
      </w:pPr>
    </w:p>
    <w:p w:rsidR="006D42C6" w:rsidRDefault="006D42C6" w:rsidP="00603506">
      <w:pPr>
        <w:pStyle w:val="Normalny1"/>
        <w:rPr>
          <w:lang/>
        </w:rPr>
      </w:pPr>
    </w:p>
    <w:p w:rsidR="006D42C6" w:rsidRDefault="006D42C6">
      <w:pPr>
        <w:spacing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:rsidR="006D42C6" w:rsidRDefault="006D42C6" w:rsidP="006D42C6">
      <w:pPr>
        <w:pStyle w:val="Nagwek1"/>
      </w:pPr>
      <w:bookmarkStart w:id="10" w:name="_Toc54529263"/>
      <w:r>
        <w:lastRenderedPageBreak/>
        <w:t>ZAKOŃCZENIE</w:t>
      </w:r>
      <w:bookmarkEnd w:id="10"/>
    </w:p>
    <w:p w:rsidR="006D42C6" w:rsidRDefault="006D42C6" w:rsidP="00603506">
      <w:pPr>
        <w:pStyle w:val="Normalny1"/>
        <w:rPr>
          <w:lang/>
        </w:rPr>
      </w:pPr>
    </w:p>
    <w:p w:rsidR="006D42C6" w:rsidRDefault="006D42C6" w:rsidP="00603506">
      <w:pPr>
        <w:pStyle w:val="Normalny1"/>
        <w:rPr>
          <w:lang/>
        </w:rPr>
      </w:pPr>
    </w:p>
    <w:p w:rsidR="006D42C6" w:rsidRDefault="006D42C6" w:rsidP="00603506">
      <w:pPr>
        <w:pStyle w:val="Normalny1"/>
        <w:rPr>
          <w:lang/>
        </w:rPr>
      </w:pPr>
    </w:p>
    <w:p w:rsidR="006D42C6" w:rsidRDefault="006D42C6">
      <w:pPr>
        <w:spacing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:rsidR="006D42C6" w:rsidRDefault="006D42C6" w:rsidP="006D42C6">
      <w:pPr>
        <w:pStyle w:val="Nagwek1"/>
      </w:pPr>
      <w:bookmarkStart w:id="11" w:name="_Toc54529264"/>
      <w:r>
        <w:lastRenderedPageBreak/>
        <w:t>BIBLIOGRAFIA</w:t>
      </w:r>
      <w:bookmarkEnd w:id="11"/>
    </w:p>
    <w:p w:rsidR="006D42C6" w:rsidRDefault="006D42C6" w:rsidP="00603506">
      <w:pPr>
        <w:pStyle w:val="Normalny1"/>
        <w:rPr>
          <w:lang/>
        </w:rPr>
      </w:pPr>
    </w:p>
    <w:p w:rsidR="006D42C6" w:rsidRDefault="006D42C6" w:rsidP="00603506">
      <w:pPr>
        <w:pStyle w:val="Normalny1"/>
        <w:rPr>
          <w:lang/>
        </w:rPr>
      </w:pPr>
    </w:p>
    <w:p w:rsidR="006D42C6" w:rsidRDefault="006D42C6">
      <w:pPr>
        <w:spacing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:rsidR="006D42C6" w:rsidRDefault="008409E4" w:rsidP="008409E4">
      <w:pPr>
        <w:pStyle w:val="Nagwek1"/>
      </w:pPr>
      <w:bookmarkStart w:id="12" w:name="_Toc54529265"/>
      <w:r>
        <w:lastRenderedPageBreak/>
        <w:t>AKTY NORMATYWNE</w:t>
      </w:r>
      <w:bookmarkEnd w:id="12"/>
    </w:p>
    <w:p w:rsidR="006D42C6" w:rsidRDefault="006D42C6" w:rsidP="00603506">
      <w:pPr>
        <w:pStyle w:val="Normalny1"/>
        <w:rPr>
          <w:lang/>
        </w:rPr>
      </w:pPr>
    </w:p>
    <w:p w:rsidR="006D42C6" w:rsidRDefault="006D42C6" w:rsidP="00603506">
      <w:pPr>
        <w:pStyle w:val="Normalny1"/>
        <w:rPr>
          <w:lang/>
        </w:rPr>
      </w:pPr>
    </w:p>
    <w:p w:rsidR="006D42C6" w:rsidRDefault="006D42C6" w:rsidP="00603506">
      <w:pPr>
        <w:pStyle w:val="Normalny1"/>
        <w:rPr>
          <w:lang/>
        </w:rPr>
      </w:pPr>
    </w:p>
    <w:p w:rsidR="008409E4" w:rsidRDefault="008409E4">
      <w:pPr>
        <w:spacing w:line="240" w:lineRule="auto"/>
        <w:ind w:firstLine="0"/>
        <w:jc w:val="left"/>
        <w:rPr>
          <w:lang/>
        </w:rPr>
      </w:pPr>
      <w:r>
        <w:rPr>
          <w:lang/>
        </w:rPr>
        <w:br w:type="page"/>
      </w:r>
    </w:p>
    <w:p w:rsidR="006D42C6" w:rsidRDefault="008409E4" w:rsidP="008409E4">
      <w:pPr>
        <w:pStyle w:val="Nagwek1"/>
      </w:pPr>
      <w:bookmarkStart w:id="13" w:name="_Toc54529266"/>
      <w:r>
        <w:lastRenderedPageBreak/>
        <w:t>NETOGRAFIA</w:t>
      </w:r>
      <w:bookmarkEnd w:id="13"/>
    </w:p>
    <w:p w:rsidR="008409E4" w:rsidRDefault="008409E4" w:rsidP="00603506">
      <w:pPr>
        <w:pStyle w:val="Normalny1"/>
        <w:rPr>
          <w:lang/>
        </w:rPr>
      </w:pPr>
    </w:p>
    <w:p w:rsidR="008409E4" w:rsidRDefault="008409E4" w:rsidP="00603506">
      <w:pPr>
        <w:pStyle w:val="Normalny1"/>
        <w:rPr>
          <w:lang/>
        </w:rPr>
      </w:pPr>
    </w:p>
    <w:p w:rsidR="008409E4" w:rsidRDefault="008409E4" w:rsidP="00603506">
      <w:pPr>
        <w:pStyle w:val="Normalny1"/>
        <w:rPr>
          <w:lang/>
        </w:rPr>
      </w:pPr>
    </w:p>
    <w:p w:rsidR="008409E4" w:rsidRPr="00603506" w:rsidRDefault="008409E4" w:rsidP="00603506">
      <w:pPr>
        <w:pStyle w:val="Normalny1"/>
        <w:rPr>
          <w:lang/>
        </w:rPr>
      </w:pPr>
    </w:p>
    <w:sectPr w:rsidR="008409E4" w:rsidRPr="00603506" w:rsidSect="003274FB">
      <w:footerReference w:type="even" r:id="rId8"/>
      <w:footerReference w:type="default" r:id="rId9"/>
      <w:pgSz w:w="11900" w:h="16840"/>
      <w:pgMar w:top="1418" w:right="1418" w:bottom="1418" w:left="1418" w:header="720" w:footer="720" w:gutter="284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459A" w:rsidRDefault="005F459A" w:rsidP="00603506">
      <w:r>
        <w:separator/>
      </w:r>
    </w:p>
  </w:endnote>
  <w:endnote w:type="continuationSeparator" w:id="0">
    <w:p w:rsidR="005F459A" w:rsidRDefault="005F459A" w:rsidP="006035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 Bold"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3506" w:rsidRDefault="00603506">
    <w:pPr>
      <w:pStyle w:val="Stopka"/>
    </w:pPr>
    <w:r>
      <w:fldChar w:fldCharType="begin"/>
    </w:r>
    <w:r>
      <w:instrText>PAGE   \* MERGEFORMAT</w:instrText>
    </w:r>
    <w:r>
      <w:fldChar w:fldCharType="separate"/>
    </w:r>
    <w:r w:rsidR="009B6C23">
      <w:rPr>
        <w:noProof/>
      </w:rPr>
      <w:t>10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6CE8" w:rsidRDefault="000E6CE8">
    <w:pPr>
      <w:pStyle w:val="Stopka1"/>
      <w:tabs>
        <w:tab w:val="clear" w:pos="9072"/>
        <w:tab w:val="right" w:pos="9046"/>
      </w:tabs>
      <w:jc w:val="right"/>
      <w:rPr>
        <w:rFonts w:hAnsi="Times New Roman" w:cs="Times New Roman"/>
        <w:color w:val="auto"/>
        <w:sz w:val="20"/>
        <w:szCs w:val="20"/>
        <w:lang/>
      </w:rPr>
    </w:pPr>
    <w:r>
      <w:fldChar w:fldCharType="begin"/>
    </w:r>
    <w:r>
      <w:instrText xml:space="preserve"> PAGE </w:instrText>
    </w:r>
    <w:r>
      <w:fldChar w:fldCharType="separate"/>
    </w:r>
    <w:r w:rsidR="009B6C23">
      <w:rPr>
        <w:noProof/>
      </w:rPr>
      <w:t>11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459A" w:rsidRDefault="005F459A" w:rsidP="00603506">
      <w:r>
        <w:separator/>
      </w:r>
    </w:p>
  </w:footnote>
  <w:footnote w:type="continuationSeparator" w:id="0">
    <w:p w:rsidR="005F459A" w:rsidRDefault="005F459A" w:rsidP="006035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52697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C6DA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386BB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8F6E5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38E47C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1E2CBF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4279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280EDF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0923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A68028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multiLevelType w:val="multilevel"/>
    <w:tmpl w:val="894EE872"/>
    <w:lvl w:ilvl="0">
      <w:start w:val="1"/>
      <w:numFmt w:val="decimal"/>
      <w:lvlText w:val="%1)"/>
      <w:lvlJc w:val="left"/>
      <w:rPr>
        <w:rFonts w:hint="default"/>
        <w:position w:val="0"/>
        <w:rtl w:val="0"/>
      </w:rPr>
    </w:lvl>
    <w:lvl w:ilvl="1">
      <w:start w:val="1"/>
      <w:numFmt w:val="lowerLetter"/>
      <w:lvlText w:val="%2."/>
      <w:lvlJc w:val="left"/>
      <w:rPr>
        <w:rFonts w:hint="default"/>
        <w:position w:val="0"/>
        <w:rtl w:val="0"/>
      </w:rPr>
    </w:lvl>
    <w:lvl w:ilvl="2">
      <w:start w:val="1"/>
      <w:numFmt w:val="lowerRoman"/>
      <w:lvlText w:val="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4."/>
      <w:lvlJc w:val="left"/>
      <w:rPr>
        <w:rFonts w:hint="default"/>
        <w:position w:val="0"/>
        <w:rtl w:val="0"/>
      </w:rPr>
    </w:lvl>
    <w:lvl w:ilvl="4">
      <w:start w:val="1"/>
      <w:numFmt w:val="lowerLetter"/>
      <w:lvlText w:val="%5."/>
      <w:lvlJc w:val="left"/>
      <w:rPr>
        <w:rFonts w:hint="default"/>
        <w:position w:val="0"/>
        <w:rtl w:val="0"/>
      </w:rPr>
    </w:lvl>
    <w:lvl w:ilvl="5">
      <w:start w:val="1"/>
      <w:numFmt w:val="lowerRoman"/>
      <w:lvlText w:val="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7."/>
      <w:lvlJc w:val="left"/>
      <w:rPr>
        <w:rFonts w:hint="default"/>
        <w:position w:val="0"/>
        <w:rtl w:val="0"/>
      </w:rPr>
    </w:lvl>
    <w:lvl w:ilvl="7">
      <w:start w:val="1"/>
      <w:numFmt w:val="lowerLetter"/>
      <w:lvlText w:val="%8."/>
      <w:lvlJc w:val="left"/>
      <w:rPr>
        <w:rFonts w:hint="default"/>
        <w:position w:val="0"/>
        <w:rtl w:val="0"/>
      </w:rPr>
    </w:lvl>
    <w:lvl w:ilvl="8">
      <w:start w:val="1"/>
      <w:numFmt w:val="lowerRoman"/>
      <w:lvlText w:val="%9."/>
      <w:lvlJc w:val="left"/>
      <w:rPr>
        <w:rFonts w:hint="default"/>
        <w:position w:val="0"/>
        <w:rtl w:val="0"/>
      </w:rPr>
    </w:lvl>
  </w:abstractNum>
  <w:abstractNum w:abstractNumId="11" w15:restartNumberingAfterBreak="0">
    <w:nsid w:val="00000001"/>
    <w:multiLevelType w:val="multilevel"/>
    <w:tmpl w:val="894EE873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lowerLetter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lowerLetter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lowerLetter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12" w15:restartNumberingAfterBreak="0">
    <w:nsid w:val="00000002"/>
    <w:multiLevelType w:val="multilevel"/>
    <w:tmpl w:val="894EE874"/>
    <w:numStyleLink w:val="List0"/>
  </w:abstractNum>
  <w:abstractNum w:abstractNumId="13" w15:restartNumberingAfterBreak="0">
    <w:nsid w:val="00000003"/>
    <w:multiLevelType w:val="multilevel"/>
    <w:tmpl w:val="894EE875"/>
    <w:lvl w:ilvl="0">
      <w:start w:val="1"/>
      <w:numFmt w:val="decimal"/>
      <w:lvlText w:val="%1)"/>
      <w:lvlJc w:val="left"/>
      <w:rPr>
        <w:rFonts w:hint="default"/>
        <w:position w:val="0"/>
        <w:rtl w:val="0"/>
      </w:rPr>
    </w:lvl>
    <w:lvl w:ilvl="1">
      <w:start w:val="1"/>
      <w:numFmt w:val="lowerLetter"/>
      <w:lvlText w:val="%2."/>
      <w:lvlJc w:val="left"/>
      <w:rPr>
        <w:rFonts w:hint="default"/>
        <w:position w:val="0"/>
        <w:rtl w:val="0"/>
      </w:rPr>
    </w:lvl>
    <w:lvl w:ilvl="2">
      <w:start w:val="1"/>
      <w:numFmt w:val="lowerRoman"/>
      <w:lvlText w:val="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4."/>
      <w:lvlJc w:val="left"/>
      <w:rPr>
        <w:rFonts w:hint="default"/>
        <w:position w:val="0"/>
        <w:rtl w:val="0"/>
      </w:rPr>
    </w:lvl>
    <w:lvl w:ilvl="4">
      <w:start w:val="1"/>
      <w:numFmt w:val="lowerLetter"/>
      <w:lvlText w:val="%5."/>
      <w:lvlJc w:val="left"/>
      <w:rPr>
        <w:rFonts w:hint="default"/>
        <w:position w:val="0"/>
        <w:rtl w:val="0"/>
      </w:rPr>
    </w:lvl>
    <w:lvl w:ilvl="5">
      <w:start w:val="1"/>
      <w:numFmt w:val="lowerRoman"/>
      <w:lvlText w:val="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7."/>
      <w:lvlJc w:val="left"/>
      <w:rPr>
        <w:rFonts w:hint="default"/>
        <w:position w:val="0"/>
        <w:rtl w:val="0"/>
      </w:rPr>
    </w:lvl>
    <w:lvl w:ilvl="7">
      <w:start w:val="1"/>
      <w:numFmt w:val="lowerLetter"/>
      <w:lvlText w:val="%8."/>
      <w:lvlJc w:val="left"/>
      <w:rPr>
        <w:rFonts w:hint="default"/>
        <w:position w:val="0"/>
        <w:rtl w:val="0"/>
      </w:rPr>
    </w:lvl>
    <w:lvl w:ilvl="8">
      <w:start w:val="1"/>
      <w:numFmt w:val="lowerRoman"/>
      <w:lvlText w:val="%9."/>
      <w:lvlJc w:val="left"/>
      <w:rPr>
        <w:rFonts w:hint="default"/>
        <w:position w:val="0"/>
        <w:rtl w:val="0"/>
      </w:rPr>
    </w:lvl>
  </w:abstractNum>
  <w:abstractNum w:abstractNumId="14" w15:restartNumberingAfterBreak="0">
    <w:nsid w:val="00000004"/>
    <w:multiLevelType w:val="multilevel"/>
    <w:tmpl w:val="894EE876"/>
    <w:lvl w:ilvl="0">
      <w:start w:val="1"/>
      <w:numFmt w:val="decimal"/>
      <w:lvlText w:val="%1)"/>
      <w:lvlJc w:val="left"/>
      <w:rPr>
        <w:rFonts w:hint="default"/>
        <w:position w:val="0"/>
      </w:rPr>
    </w:lvl>
    <w:lvl w:ilvl="1">
      <w:start w:val="1"/>
      <w:numFmt w:val="lowerLetter"/>
      <w:lvlText w:val="%2."/>
      <w:lvlJc w:val="left"/>
      <w:rPr>
        <w:rFonts w:hint="default"/>
        <w:position w:val="0"/>
      </w:rPr>
    </w:lvl>
    <w:lvl w:ilvl="2">
      <w:start w:val="1"/>
      <w:numFmt w:val="lowerRoman"/>
      <w:lvlText w:val="%3."/>
      <w:lvlJc w:val="left"/>
      <w:rPr>
        <w:rFonts w:hint="default"/>
        <w:position w:val="0"/>
      </w:rPr>
    </w:lvl>
    <w:lvl w:ilvl="3">
      <w:start w:val="1"/>
      <w:numFmt w:val="decimal"/>
      <w:lvlText w:val="%4."/>
      <w:lvlJc w:val="left"/>
      <w:rPr>
        <w:rFonts w:hint="default"/>
        <w:position w:val="0"/>
      </w:rPr>
    </w:lvl>
    <w:lvl w:ilvl="4">
      <w:start w:val="1"/>
      <w:numFmt w:val="lowerLetter"/>
      <w:lvlText w:val="%5."/>
      <w:lvlJc w:val="left"/>
      <w:rPr>
        <w:rFonts w:hint="default"/>
        <w:position w:val="0"/>
      </w:rPr>
    </w:lvl>
    <w:lvl w:ilvl="5">
      <w:start w:val="1"/>
      <w:numFmt w:val="lowerRoman"/>
      <w:lvlText w:val="%6."/>
      <w:lvlJc w:val="left"/>
      <w:rPr>
        <w:rFonts w:hint="default"/>
        <w:position w:val="0"/>
      </w:rPr>
    </w:lvl>
    <w:lvl w:ilvl="6">
      <w:start w:val="1"/>
      <w:numFmt w:val="decimal"/>
      <w:lvlText w:val="%7."/>
      <w:lvlJc w:val="left"/>
      <w:rPr>
        <w:rFonts w:hint="default"/>
        <w:position w:val="0"/>
      </w:rPr>
    </w:lvl>
    <w:lvl w:ilvl="7">
      <w:start w:val="1"/>
      <w:numFmt w:val="lowerLetter"/>
      <w:lvlText w:val="%8."/>
      <w:lvlJc w:val="left"/>
      <w:rPr>
        <w:rFonts w:hint="default"/>
        <w:position w:val="0"/>
      </w:rPr>
    </w:lvl>
    <w:lvl w:ilvl="8">
      <w:start w:val="1"/>
      <w:numFmt w:val="lowerRoman"/>
      <w:lvlText w:val="%9."/>
      <w:lvlJc w:val="left"/>
      <w:rPr>
        <w:rFonts w:hint="default"/>
        <w:position w:val="0"/>
      </w:rPr>
    </w:lvl>
  </w:abstractNum>
  <w:abstractNum w:abstractNumId="15" w15:restartNumberingAfterBreak="0">
    <w:nsid w:val="00000005"/>
    <w:multiLevelType w:val="multilevel"/>
    <w:tmpl w:val="894EE877"/>
    <w:numStyleLink w:val="List1"/>
  </w:abstractNum>
  <w:num w:numId="1">
    <w:abstractNumId w:val="10"/>
  </w:num>
  <w:num w:numId="2">
    <w:abstractNumId w:val="11"/>
  </w:num>
  <w:num w:numId="3">
    <w:abstractNumId w:val="12"/>
  </w:num>
  <w:num w:numId="4">
    <w:abstractNumId w:val="13"/>
  </w:num>
  <w:num w:numId="5">
    <w:abstractNumId w:val="14"/>
  </w:num>
  <w:num w:numId="6">
    <w:abstractNumId w:val="15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mirrorMargins/>
  <w:bordersDoNotSurroundHeader/>
  <w:bordersDoNotSurroundFooter/>
  <w:proofState w:spelling="clean"/>
  <w:stylePaneFormatFilter w:val="2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08"/>
  <w:defaultTableStyle w:val="Normalny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49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CAC"/>
    <w:rsid w:val="00003364"/>
    <w:rsid w:val="00051762"/>
    <w:rsid w:val="000D3D32"/>
    <w:rsid w:val="000E6CE8"/>
    <w:rsid w:val="000F4CAC"/>
    <w:rsid w:val="001728F6"/>
    <w:rsid w:val="002F4446"/>
    <w:rsid w:val="003274FB"/>
    <w:rsid w:val="00381243"/>
    <w:rsid w:val="00425FFA"/>
    <w:rsid w:val="004320C5"/>
    <w:rsid w:val="00492B21"/>
    <w:rsid w:val="004C5500"/>
    <w:rsid w:val="00580CB7"/>
    <w:rsid w:val="005F459A"/>
    <w:rsid w:val="00603506"/>
    <w:rsid w:val="006D42C6"/>
    <w:rsid w:val="008409E4"/>
    <w:rsid w:val="00894F01"/>
    <w:rsid w:val="0094071C"/>
    <w:rsid w:val="009B6C23"/>
    <w:rsid w:val="00A519A5"/>
    <w:rsid w:val="00A869CE"/>
    <w:rsid w:val="00B3288B"/>
    <w:rsid w:val="00BB5CE2"/>
    <w:rsid w:val="00EF4FD6"/>
    <w:rsid w:val="00F3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yle="v-text-anchor:middle">
      <v:fill type="tile"/>
      <v:stroke weight=".5pt" miterlimit="0"/>
      <v:shadow on="t" color="black" opacity=".5" offset="0"/>
      <v:textbox style="mso-column-margin:3pt;mso-fit-shape-to-text:t" inset="4pt,4pt,4pt,4pt"/>
    </o:shapedefaults>
    <o:shapelayout v:ext="edit">
      <o:idmap v:ext="edit" data="1"/>
    </o:shapelayout>
  </w:shapeDefaults>
  <w:doNotEmbedSmartTags/>
  <w:decimalSymbol w:val=","/>
  <w:listSeparator w:val=";"/>
  <w14:docId w14:val="62F6CD55"/>
  <w14:defaultImageDpi w14:val="300"/>
  <w15:chartTrackingRefBased/>
  <w15:docId w15:val="{95E23F65-D90B-4B4B-9129-88F57094C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 w:uiPriority="39"/>
    <w:lsdException w:name="toc 2" w:locked="1" w:uiPriority="39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 w:uiPriority="99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locked="1"/>
    <w:lsdException w:name="Table Theme" w:lock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ny">
    <w:name w:val="Normal"/>
    <w:qFormat/>
    <w:rsid w:val="00603506"/>
    <w:pPr>
      <w:spacing w:line="360" w:lineRule="auto"/>
      <w:ind w:firstLine="708"/>
      <w:jc w:val="both"/>
    </w:pPr>
    <w:rPr>
      <w:rFonts w:eastAsia="Arial Unicode MS"/>
      <w:color w:val="000000"/>
      <w:sz w:val="24"/>
      <w:szCs w:val="24"/>
      <w:u w:color="000000"/>
    </w:rPr>
  </w:style>
  <w:style w:type="paragraph" w:styleId="Nagwek1">
    <w:name w:val="heading 1"/>
    <w:basedOn w:val="Normalny1"/>
    <w:next w:val="Normalny"/>
    <w:link w:val="Nagwek1Znak"/>
    <w:qFormat/>
    <w:locked/>
    <w:rsid w:val="00603506"/>
    <w:pPr>
      <w:jc w:val="center"/>
      <w:outlineLvl w:val="0"/>
    </w:pPr>
    <w:rPr>
      <w:b/>
      <w:color w:val="auto"/>
      <w:sz w:val="32"/>
      <w:szCs w:val="32"/>
      <w:lang/>
    </w:rPr>
  </w:style>
  <w:style w:type="paragraph" w:styleId="Nagwek2">
    <w:name w:val="heading 2"/>
    <w:basedOn w:val="Normalny1"/>
    <w:next w:val="Normalny"/>
    <w:link w:val="Nagwek2Znak"/>
    <w:unhideWhenUsed/>
    <w:qFormat/>
    <w:locked/>
    <w:rsid w:val="00603506"/>
    <w:pPr>
      <w:outlineLvl w:val="1"/>
    </w:pPr>
    <w:rPr>
      <w:b/>
      <w:color w:val="auto"/>
      <w:sz w:val="28"/>
      <w:szCs w:val="28"/>
      <w:lang/>
    </w:rPr>
  </w:style>
  <w:style w:type="character" w:default="1" w:styleId="Domylnaczcionkaakapitu">
    <w:name w:val="Default Paragraph Font"/>
    <w:semiHidden/>
  </w:style>
  <w:style w:type="table" w:default="1" w:styleId="Standardowy">
    <w:name w:val="Normal Table"/>
    <w:autoRedefine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semiHidden/>
  </w:style>
  <w:style w:type="character" w:styleId="Hipercze">
    <w:name w:val="Hyperlink"/>
    <w:uiPriority w:val="99"/>
    <w:rPr>
      <w:u w:val="single"/>
    </w:rPr>
  </w:style>
  <w:style w:type="paragraph" w:customStyle="1" w:styleId="Nagwekistopka">
    <w:name w:val="Nagłówek i stopka"/>
    <w:pPr>
      <w:tabs>
        <w:tab w:val="right" w:pos="9020"/>
      </w:tabs>
    </w:pPr>
    <w:rPr>
      <w:rFonts w:ascii="Helvetica" w:eastAsia="Arial Unicode MS" w:hAnsi="Arial Unicode MS" w:cs="Arial Unicode MS"/>
      <w:color w:val="000000"/>
      <w:sz w:val="24"/>
      <w:szCs w:val="24"/>
    </w:rPr>
  </w:style>
  <w:style w:type="paragraph" w:customStyle="1" w:styleId="Stopka1">
    <w:name w:val="Stopka1"/>
    <w:pPr>
      <w:tabs>
        <w:tab w:val="center" w:pos="4536"/>
        <w:tab w:val="right" w:pos="9072"/>
      </w:tabs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paragraph" w:customStyle="1" w:styleId="Normalny1">
    <w:name w:val="Normalny1"/>
    <w:rsid w:val="00603506"/>
    <w:pPr>
      <w:spacing w:line="360" w:lineRule="auto"/>
      <w:ind w:firstLine="708"/>
      <w:jc w:val="both"/>
    </w:pPr>
    <w:rPr>
      <w:rFonts w:eastAsia="Arial Unicode MS"/>
      <w:color w:val="000000"/>
      <w:sz w:val="24"/>
      <w:szCs w:val="24"/>
      <w:u w:color="000000"/>
    </w:rPr>
  </w:style>
  <w:style w:type="paragraph" w:customStyle="1" w:styleId="Tekstprzypisudolnego1">
    <w:name w:val="Tekst przypisu dolnego1"/>
    <w:rPr>
      <w:color w:val="000000"/>
      <w:u w:color="000000"/>
    </w:rPr>
  </w:style>
  <w:style w:type="numbering" w:customStyle="1" w:styleId="List0">
    <w:name w:val="List 0"/>
    <w:basedOn w:val="Zaimportowanystyl1"/>
    <w:semiHidden/>
    <w:pPr>
      <w:numPr>
        <w:numId w:val="1"/>
      </w:numPr>
    </w:pPr>
  </w:style>
  <w:style w:type="numbering" w:customStyle="1" w:styleId="Zaimportowanystyl1">
    <w:name w:val="Zaimportowany styl 1"/>
    <w:pPr>
      <w:numPr>
        <w:numId w:val="2"/>
      </w:numPr>
    </w:pPr>
  </w:style>
  <w:style w:type="numbering" w:customStyle="1" w:styleId="List1">
    <w:name w:val="List 1"/>
    <w:basedOn w:val="Zaimportowanystyl2"/>
    <w:semiHidden/>
    <w:pPr>
      <w:numPr>
        <w:numId w:val="4"/>
      </w:numPr>
    </w:pPr>
  </w:style>
  <w:style w:type="numbering" w:customStyle="1" w:styleId="Zaimportowanystyl2">
    <w:name w:val="Zaimportowany styl 2"/>
    <w:pPr>
      <w:numPr>
        <w:numId w:val="5"/>
      </w:numPr>
    </w:pPr>
  </w:style>
  <w:style w:type="character" w:customStyle="1" w:styleId="Nagwek1Znak">
    <w:name w:val="Nagłówek 1 Znak"/>
    <w:link w:val="Nagwek1"/>
    <w:rsid w:val="00603506"/>
    <w:rPr>
      <w:rFonts w:eastAsia="Arial Unicode MS"/>
      <w:b/>
      <w:sz w:val="32"/>
      <w:szCs w:val="32"/>
      <w:lang/>
    </w:rPr>
  </w:style>
  <w:style w:type="character" w:customStyle="1" w:styleId="Nagwek2Znak">
    <w:name w:val="Nagłówek 2 Znak"/>
    <w:link w:val="Nagwek2"/>
    <w:rsid w:val="00603506"/>
    <w:rPr>
      <w:rFonts w:eastAsia="Arial Unicode MS"/>
      <w:b/>
      <w:sz w:val="28"/>
      <w:szCs w:val="28"/>
      <w:lang/>
    </w:rPr>
  </w:style>
  <w:style w:type="paragraph" w:styleId="Nagwek">
    <w:name w:val="header"/>
    <w:basedOn w:val="Normalny"/>
    <w:link w:val="NagwekZnak"/>
    <w:locked/>
    <w:rsid w:val="00603506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rsid w:val="00603506"/>
    <w:rPr>
      <w:rFonts w:eastAsia="Arial Unicode MS"/>
      <w:color w:val="000000"/>
      <w:sz w:val="24"/>
      <w:szCs w:val="24"/>
      <w:u w:color="000000"/>
    </w:rPr>
  </w:style>
  <w:style w:type="paragraph" w:styleId="Stopka">
    <w:name w:val="footer"/>
    <w:basedOn w:val="Normalny"/>
    <w:link w:val="StopkaZnak"/>
    <w:uiPriority w:val="99"/>
    <w:locked/>
    <w:rsid w:val="00603506"/>
    <w:pPr>
      <w:tabs>
        <w:tab w:val="center" w:pos="4536"/>
        <w:tab w:val="right" w:pos="9072"/>
      </w:tabs>
    </w:pPr>
  </w:style>
  <w:style w:type="character" w:customStyle="1" w:styleId="StopkaZnak">
    <w:name w:val="Stopka Znak"/>
    <w:link w:val="Stopka"/>
    <w:uiPriority w:val="99"/>
    <w:rsid w:val="00603506"/>
    <w:rPr>
      <w:rFonts w:eastAsia="Arial Unicode MS"/>
      <w:color w:val="000000"/>
      <w:sz w:val="24"/>
      <w:szCs w:val="24"/>
      <w:u w:color="000000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3274FB"/>
    <w:pPr>
      <w:keepNext/>
      <w:keepLines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pl-PL" w:bidi="ar-SA"/>
    </w:rPr>
  </w:style>
  <w:style w:type="paragraph" w:styleId="Spistreci1">
    <w:name w:val="toc 1"/>
    <w:basedOn w:val="Normalny"/>
    <w:next w:val="Normalny"/>
    <w:autoRedefine/>
    <w:uiPriority w:val="39"/>
    <w:locked/>
    <w:rsid w:val="003274FB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locked/>
    <w:rsid w:val="003274FB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pixelsPerInch w:val="72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565B8477DB23C4986E6121AB035E1E2" ma:contentTypeVersion="2" ma:contentTypeDescription="Utwórz nowy dokument." ma:contentTypeScope="" ma:versionID="2ee16395e878e0c3c8833133d3063e3d">
  <xsd:schema xmlns:xsd="http://www.w3.org/2001/XMLSchema" xmlns:xs="http://www.w3.org/2001/XMLSchema" xmlns:p="http://schemas.microsoft.com/office/2006/metadata/properties" xmlns:ns2="01d2248e-79f5-4da1-89de-5a2b315b68e3" targetNamespace="http://schemas.microsoft.com/office/2006/metadata/properties" ma:root="true" ma:fieldsID="23a66e985a90cd3df92ebd50e8272b82" ns2:_="">
    <xsd:import namespace="01d2248e-79f5-4da1-89de-5a2b315b68e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d2248e-79f5-4da1-89de-5a2b315b68e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C1228A4-521D-4FDC-B16A-0E62319793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21025F1-2423-4185-AA25-46BE5814F0BE}"/>
</file>

<file path=customXml/itemProps3.xml><?xml version="1.0" encoding="utf-8"?>
<ds:datastoreItem xmlns:ds="http://schemas.openxmlformats.org/officeDocument/2006/customXml" ds:itemID="{D40EC65D-EF09-43EA-9268-D18A5CE800E5}"/>
</file>

<file path=customXml/itemProps4.xml><?xml version="1.0" encoding="utf-8"?>
<ds:datastoreItem xmlns:ds="http://schemas.openxmlformats.org/officeDocument/2006/customXml" ds:itemID="{4C9E9866-D257-4E3A-8FAC-39C8E8A356F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16</Pages>
  <Words>1341</Words>
  <Characters>8052</Characters>
  <Application>Microsoft Office Word</Application>
  <DocSecurity>0</DocSecurity>
  <Lines>67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Protasowicki</dc:creator>
  <cp:keywords/>
  <cp:lastModifiedBy>Igor Protasowicki</cp:lastModifiedBy>
  <cp:revision>8</cp:revision>
  <dcterms:created xsi:type="dcterms:W3CDTF">2020-10-25T13:27:00Z</dcterms:created>
  <dcterms:modified xsi:type="dcterms:W3CDTF">2020-10-25T13:41:00Z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0x0101000565B8477DB23C4986E6121AB035E1E2</vt:lpwstr>
  </property>
</Properties>
</file>